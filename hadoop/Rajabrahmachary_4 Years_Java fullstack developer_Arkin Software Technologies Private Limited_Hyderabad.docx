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7CF" w:rsidRPr="004647CF" w:rsidRDefault="00304EB8">
      <w:pPr>
        <w:spacing w:before="67"/>
        <w:ind w:left="100"/>
        <w:rPr>
          <w:rFonts w:ascii="Verdana" w:eastAsia="Verdana" w:hAnsi="Verdana" w:cs="Verdana"/>
          <w:b/>
          <w:sz w:val="22"/>
          <w:szCs w:val="22"/>
        </w:rPr>
      </w:pPr>
      <w:r>
        <w:rPr>
          <w:rFonts w:ascii="Verdana" w:eastAsia="Verdana" w:hAnsi="Verdana" w:cs="Verdana"/>
          <w:i/>
          <w:sz w:val="22"/>
          <w:szCs w:val="22"/>
        </w:rPr>
        <w:t xml:space="preserve"> </w:t>
      </w:r>
      <w:r w:rsidR="00DE004B" w:rsidRPr="004647CF">
        <w:rPr>
          <w:rFonts w:ascii="Verdana" w:eastAsia="Verdana" w:hAnsi="Verdana" w:cs="Verdana"/>
          <w:i/>
          <w:sz w:val="22"/>
          <w:szCs w:val="22"/>
        </w:rPr>
        <w:t>M</w:t>
      </w:r>
      <w:r w:rsidR="00BC3927" w:rsidRPr="004647CF">
        <w:rPr>
          <w:rFonts w:ascii="Verdana" w:eastAsia="Verdana" w:hAnsi="Verdana" w:cs="Verdana"/>
          <w:i/>
          <w:sz w:val="22"/>
          <w:szCs w:val="22"/>
        </w:rPr>
        <w:t>obile</w:t>
      </w:r>
      <w:r w:rsidR="00BC3927" w:rsidRPr="004647CF">
        <w:rPr>
          <w:rFonts w:ascii="Verdana" w:eastAsia="Verdana" w:hAnsi="Verdana" w:cs="Verdana"/>
          <w:sz w:val="22"/>
          <w:szCs w:val="22"/>
        </w:rPr>
        <w:t xml:space="preserve">: (91)-9849067677                                                </w:t>
      </w:r>
      <w:r w:rsidR="00BC3927" w:rsidRPr="004647CF">
        <w:rPr>
          <w:rFonts w:ascii="Verdana" w:eastAsia="Verdana" w:hAnsi="Verdana" w:cs="Verdana"/>
          <w:b/>
          <w:sz w:val="22"/>
          <w:szCs w:val="22"/>
        </w:rPr>
        <w:t>S. Rajabrahmachary</w:t>
      </w:r>
    </w:p>
    <w:p w:rsidR="004647CF" w:rsidRDefault="004647CF">
      <w:pPr>
        <w:spacing w:line="240" w:lineRule="exact"/>
        <w:ind w:left="100"/>
        <w:rPr>
          <w:rFonts w:ascii="Verdana" w:eastAsia="Verdana" w:hAnsi="Verdana" w:cs="Verdana"/>
          <w:i/>
          <w:position w:val="-1"/>
          <w:sz w:val="22"/>
          <w:szCs w:val="22"/>
        </w:rPr>
      </w:pPr>
    </w:p>
    <w:p w:rsidR="004647CF" w:rsidRDefault="00304EB8">
      <w:pPr>
        <w:spacing w:line="240" w:lineRule="exact"/>
        <w:ind w:left="100"/>
      </w:pPr>
      <w:r w:rsidRPr="004647CF">
        <w:rPr>
          <w:rFonts w:ascii="Verdana" w:eastAsia="Verdana" w:hAnsi="Verdana" w:cs="Verdana"/>
          <w:i/>
          <w:position w:val="-1"/>
          <w:sz w:val="22"/>
          <w:szCs w:val="22"/>
        </w:rPr>
        <w:t xml:space="preserve"> </w:t>
      </w:r>
      <w:r w:rsidR="00DE004B" w:rsidRPr="004647CF">
        <w:rPr>
          <w:rFonts w:ascii="Verdana" w:eastAsia="Verdana" w:hAnsi="Verdana" w:cs="Verdana"/>
          <w:i/>
          <w:position w:val="-1"/>
          <w:sz w:val="22"/>
          <w:szCs w:val="22"/>
        </w:rPr>
        <w:t>E</w:t>
      </w:r>
      <w:r w:rsidR="00BC3927" w:rsidRPr="004647CF">
        <w:rPr>
          <w:rFonts w:ascii="Verdana" w:eastAsia="Verdana" w:hAnsi="Verdana" w:cs="Verdana"/>
          <w:i/>
          <w:position w:val="-1"/>
          <w:sz w:val="22"/>
          <w:szCs w:val="22"/>
        </w:rPr>
        <w:t>-mail</w:t>
      </w:r>
      <w:r w:rsidR="00BC3927" w:rsidRPr="004647CF">
        <w:rPr>
          <w:rFonts w:ascii="Verdana" w:eastAsia="Verdana" w:hAnsi="Verdana" w:cs="Verdana"/>
          <w:position w:val="-1"/>
          <w:sz w:val="22"/>
          <w:szCs w:val="22"/>
        </w:rPr>
        <w:t xml:space="preserve">: </w:t>
      </w:r>
      <w:hyperlink r:id="rId9" w:history="1">
        <w:r w:rsidR="00650533" w:rsidRPr="004647CF">
          <w:rPr>
            <w:rStyle w:val="Hyperlink"/>
            <w:rFonts w:ascii="Verdana" w:eastAsia="Verdana" w:hAnsi="Verdana" w:cs="Verdana"/>
            <w:position w:val="-1"/>
            <w:sz w:val="22"/>
            <w:szCs w:val="22"/>
            <w:u w:val="none"/>
          </w:rPr>
          <w:t>raja.chari1993@gmail.com</w:t>
        </w:r>
      </w:hyperlink>
    </w:p>
    <w:p w:rsidR="004647CF" w:rsidRPr="004647CF" w:rsidRDefault="004647CF">
      <w:pPr>
        <w:spacing w:line="240" w:lineRule="exact"/>
        <w:ind w:left="100"/>
      </w:pPr>
    </w:p>
    <w:p w:rsidR="00650533" w:rsidRPr="004647CF" w:rsidRDefault="00304EB8" w:rsidP="00650533">
      <w:pPr>
        <w:spacing w:line="240" w:lineRule="exact"/>
        <w:ind w:left="100"/>
        <w:rPr>
          <w:rFonts w:ascii="Verdana" w:eastAsia="Verdana" w:hAnsi="Verdana" w:cs="Verdana"/>
          <w:sz w:val="22"/>
          <w:szCs w:val="22"/>
        </w:rPr>
      </w:pPr>
      <w:r w:rsidRPr="004647CF">
        <w:rPr>
          <w:rFonts w:ascii="Verdana" w:eastAsia="Verdana" w:hAnsi="Verdana" w:cs="Verdana"/>
          <w:i/>
          <w:position w:val="-1"/>
          <w:sz w:val="22"/>
          <w:szCs w:val="22"/>
        </w:rPr>
        <w:t xml:space="preserve">Total Exp </w:t>
      </w:r>
      <w:r w:rsidRPr="004647CF">
        <w:rPr>
          <w:rFonts w:ascii="Verdana" w:eastAsia="Verdana" w:hAnsi="Verdana" w:cs="Verdana"/>
          <w:sz w:val="22"/>
          <w:szCs w:val="22"/>
        </w:rPr>
        <w:t xml:space="preserve">: 4 years                                                      </w:t>
      </w:r>
      <w:r w:rsidR="004647CF" w:rsidRPr="004647CF">
        <w:rPr>
          <w:rFonts w:ascii="Verdana" w:eastAsia="Verdana" w:hAnsi="Verdana" w:cs="Verdana"/>
          <w:sz w:val="22"/>
          <w:szCs w:val="22"/>
        </w:rPr>
        <w:t xml:space="preserve">  </w:t>
      </w:r>
      <w:r w:rsidRPr="004647CF">
        <w:rPr>
          <w:rFonts w:ascii="Verdana" w:eastAsia="Verdana" w:hAnsi="Verdana" w:cs="Verdana"/>
          <w:sz w:val="22"/>
          <w:szCs w:val="22"/>
        </w:rPr>
        <w:t xml:space="preserve"> </w:t>
      </w:r>
      <w:r w:rsidR="004647CF" w:rsidRPr="004647CF">
        <w:rPr>
          <w:rFonts w:ascii="Verdana" w:eastAsia="Verdana" w:hAnsi="Verdana" w:cs="Verdana"/>
          <w:sz w:val="22"/>
          <w:szCs w:val="22"/>
        </w:rPr>
        <w:t xml:space="preserve">  </w:t>
      </w:r>
      <w:r w:rsidRPr="004647CF">
        <w:rPr>
          <w:rFonts w:ascii="Verdana" w:eastAsia="Verdana" w:hAnsi="Verdana" w:cs="Verdana"/>
          <w:sz w:val="22"/>
          <w:szCs w:val="22"/>
        </w:rPr>
        <w:t xml:space="preserve">Relevant Exp: </w:t>
      </w:r>
      <w:r w:rsidR="00476C57" w:rsidRPr="004647CF">
        <w:rPr>
          <w:rFonts w:ascii="Verdana" w:eastAsia="Verdana" w:hAnsi="Verdana" w:cs="Verdana"/>
          <w:sz w:val="22"/>
          <w:szCs w:val="22"/>
        </w:rPr>
        <w:t>4</w:t>
      </w:r>
      <w:r w:rsidRPr="004647CF">
        <w:rPr>
          <w:rFonts w:ascii="Verdana" w:eastAsia="Verdana" w:hAnsi="Verdana" w:cs="Verdana"/>
          <w:sz w:val="22"/>
          <w:szCs w:val="22"/>
        </w:rPr>
        <w:t xml:space="preserve"> years</w:t>
      </w:r>
    </w:p>
    <w:p w:rsidR="00650533" w:rsidRDefault="00650533" w:rsidP="004647CF">
      <w:pPr>
        <w:pBdr>
          <w:bottom w:val="single" w:sz="4" w:space="1" w:color="auto"/>
        </w:pBdr>
        <w:spacing w:line="240" w:lineRule="exact"/>
        <w:ind w:left="100"/>
        <w:rPr>
          <w:rFonts w:ascii="Verdana" w:eastAsia="Verdana" w:hAnsi="Verdana" w:cs="Verdana"/>
          <w:sz w:val="22"/>
          <w:szCs w:val="22"/>
        </w:rPr>
      </w:pPr>
    </w:p>
    <w:p w:rsidR="002011A3" w:rsidRDefault="002011A3">
      <w:pPr>
        <w:spacing w:before="2" w:line="140" w:lineRule="exact"/>
        <w:rPr>
          <w:sz w:val="14"/>
          <w:szCs w:val="14"/>
        </w:rPr>
      </w:pPr>
    </w:p>
    <w:p w:rsidR="002011A3" w:rsidRDefault="002011A3">
      <w:pPr>
        <w:spacing w:line="200" w:lineRule="exact"/>
      </w:pPr>
    </w:p>
    <w:p w:rsidR="002011A3" w:rsidRDefault="002011A3">
      <w:pPr>
        <w:spacing w:line="200" w:lineRule="exact"/>
      </w:pPr>
    </w:p>
    <w:p w:rsidR="002011A3" w:rsidRDefault="00304EB8">
      <w:pPr>
        <w:spacing w:before="21"/>
        <w:ind w:left="100"/>
        <w:rPr>
          <w:rFonts w:ascii="Verdana" w:eastAsia="Verdana" w:hAnsi="Verdana" w:cs="Verdana"/>
          <w:sz w:val="22"/>
          <w:szCs w:val="22"/>
        </w:rPr>
      </w:pPr>
      <w:r>
        <w:rPr>
          <w:rFonts w:ascii="Verdana" w:eastAsia="Verdana" w:hAnsi="Verdana" w:cs="Verdana"/>
          <w:b/>
          <w:color w:val="365F91"/>
          <w:sz w:val="22"/>
          <w:szCs w:val="22"/>
        </w:rPr>
        <w:t>Objective</w:t>
      </w:r>
    </w:p>
    <w:p w:rsidR="002011A3" w:rsidRDefault="002011A3">
      <w:pPr>
        <w:spacing w:before="8" w:line="260" w:lineRule="exact"/>
        <w:rPr>
          <w:sz w:val="26"/>
          <w:szCs w:val="26"/>
        </w:rPr>
      </w:pPr>
    </w:p>
    <w:p w:rsidR="002011A3" w:rsidRDefault="00304EB8">
      <w:pPr>
        <w:ind w:left="100" w:right="93"/>
        <w:rPr>
          <w:rFonts w:ascii="Verdana" w:eastAsia="Verdana" w:hAnsi="Verdana" w:cs="Verdana"/>
          <w:sz w:val="22"/>
          <w:szCs w:val="22"/>
        </w:rPr>
      </w:pPr>
      <w:r>
        <w:rPr>
          <w:rFonts w:ascii="Verdana" w:eastAsia="Verdana" w:hAnsi="Verdana" w:cs="Verdana"/>
          <w:sz w:val="22"/>
          <w:szCs w:val="22"/>
        </w:rPr>
        <w:t xml:space="preserve">Intended to </w:t>
      </w:r>
      <w:r w:rsidR="00E71A1C">
        <w:rPr>
          <w:rFonts w:ascii="Verdana" w:eastAsia="Verdana" w:hAnsi="Verdana" w:cs="Verdana"/>
          <w:sz w:val="22"/>
          <w:szCs w:val="22"/>
        </w:rPr>
        <w:t>be associated</w:t>
      </w:r>
      <w:r>
        <w:rPr>
          <w:rFonts w:ascii="Verdana" w:eastAsia="Verdana" w:hAnsi="Verdana" w:cs="Verdana"/>
          <w:sz w:val="22"/>
          <w:szCs w:val="22"/>
        </w:rPr>
        <w:t xml:space="preserve"> with a progressive organization that gives me scope to apply my knowledge and skills and be a part of the team that dynamically works towards the growth of the organization and there by gaining satisfaction in all aspects of the process.</w:t>
      </w:r>
    </w:p>
    <w:p w:rsidR="002011A3" w:rsidRDefault="002011A3">
      <w:pPr>
        <w:spacing w:before="19" w:line="220" w:lineRule="exact"/>
        <w:rPr>
          <w:sz w:val="22"/>
          <w:szCs w:val="22"/>
        </w:rPr>
      </w:pPr>
    </w:p>
    <w:p w:rsidR="002011A3" w:rsidRDefault="00304EB8">
      <w:pPr>
        <w:ind w:left="100"/>
        <w:rPr>
          <w:rFonts w:ascii="Verdana" w:eastAsia="Verdana" w:hAnsi="Verdana" w:cs="Verdana"/>
          <w:sz w:val="22"/>
          <w:szCs w:val="22"/>
        </w:rPr>
      </w:pPr>
      <w:r>
        <w:rPr>
          <w:rFonts w:ascii="Verdana" w:eastAsia="Verdana" w:hAnsi="Verdana" w:cs="Verdana"/>
          <w:b/>
          <w:color w:val="365F91"/>
          <w:sz w:val="22"/>
          <w:szCs w:val="22"/>
        </w:rPr>
        <w:t>Professional Exp</w:t>
      </w:r>
      <w:r>
        <w:rPr>
          <w:rFonts w:ascii="Verdana" w:eastAsia="Verdana" w:hAnsi="Verdana" w:cs="Verdana"/>
          <w:b/>
          <w:color w:val="365F91"/>
          <w:sz w:val="22"/>
          <w:szCs w:val="22"/>
        </w:rPr>
        <w:t>ertise</w:t>
      </w:r>
    </w:p>
    <w:p w:rsidR="002011A3" w:rsidRDefault="002011A3">
      <w:pPr>
        <w:spacing w:before="8" w:line="260" w:lineRule="exact"/>
        <w:rPr>
          <w:sz w:val="26"/>
          <w:szCs w:val="26"/>
        </w:rPr>
      </w:pPr>
    </w:p>
    <w:p w:rsidR="002011A3" w:rsidRDefault="00304EB8">
      <w:pPr>
        <w:ind w:left="460"/>
        <w:rPr>
          <w:rFonts w:ascii="Verdana" w:eastAsia="Verdana" w:hAnsi="Verdana" w:cs="Verdana"/>
          <w:sz w:val="22"/>
          <w:szCs w:val="22"/>
        </w:rPr>
      </w:pPr>
      <w:r>
        <w:rPr>
          <w:rFonts w:ascii="DejaVu Sans" w:eastAsia="DejaVu Sans" w:hAnsi="DejaVu Sans" w:cs="DejaVu Sans"/>
          <w:sz w:val="22"/>
          <w:szCs w:val="22"/>
        </w:rPr>
        <w:t>✓</w:t>
      </w:r>
      <w:r>
        <w:rPr>
          <w:rFonts w:ascii="DejaVu Sans" w:eastAsia="DejaVu Sans" w:hAnsi="DejaVu Sans" w:cs="DejaVu Sans"/>
          <w:sz w:val="22"/>
          <w:szCs w:val="22"/>
        </w:rPr>
        <w:t xml:space="preserve">   </w:t>
      </w:r>
      <w:r>
        <w:rPr>
          <w:rFonts w:ascii="Verdana" w:eastAsia="Verdana" w:hAnsi="Verdana" w:cs="Verdana"/>
          <w:sz w:val="22"/>
          <w:szCs w:val="22"/>
        </w:rPr>
        <w:t xml:space="preserve">Development experience in </w:t>
      </w:r>
      <w:r w:rsidRPr="00352E0E">
        <w:rPr>
          <w:rFonts w:ascii="Verdana" w:eastAsia="Verdana" w:hAnsi="Verdana" w:cs="Verdana"/>
          <w:sz w:val="22"/>
          <w:szCs w:val="22"/>
        </w:rPr>
        <w:t>Web</w:t>
      </w:r>
      <w:r>
        <w:rPr>
          <w:rFonts w:ascii="Verdana" w:eastAsia="Verdana" w:hAnsi="Verdana" w:cs="Verdana"/>
          <w:sz w:val="22"/>
          <w:szCs w:val="22"/>
        </w:rPr>
        <w:t xml:space="preserve"> applications</w:t>
      </w:r>
    </w:p>
    <w:p w:rsidR="002011A3" w:rsidRPr="00352E0E" w:rsidRDefault="00304EB8">
      <w:pPr>
        <w:spacing w:line="260" w:lineRule="exact"/>
        <w:ind w:left="460"/>
        <w:rPr>
          <w:rFonts w:ascii="Verdana" w:eastAsia="Verdana" w:hAnsi="Verdana" w:cs="Verdana"/>
          <w:sz w:val="22"/>
          <w:szCs w:val="22"/>
        </w:rPr>
      </w:pPr>
      <w:r>
        <w:rPr>
          <w:rFonts w:ascii="DejaVu Sans" w:eastAsia="DejaVu Sans" w:hAnsi="DejaVu Sans" w:cs="DejaVu Sans"/>
          <w:sz w:val="22"/>
          <w:szCs w:val="22"/>
        </w:rPr>
        <w:t>✓</w:t>
      </w:r>
      <w:r>
        <w:rPr>
          <w:rFonts w:ascii="DejaVu Sans" w:eastAsia="DejaVu Sans" w:hAnsi="DejaVu Sans" w:cs="DejaVu Sans"/>
          <w:sz w:val="22"/>
          <w:szCs w:val="22"/>
        </w:rPr>
        <w:t xml:space="preserve">   </w:t>
      </w:r>
      <w:r>
        <w:rPr>
          <w:rFonts w:ascii="Verdana" w:eastAsia="Verdana" w:hAnsi="Verdana" w:cs="Verdana"/>
          <w:sz w:val="22"/>
          <w:szCs w:val="22"/>
        </w:rPr>
        <w:t xml:space="preserve">Development experience </w:t>
      </w:r>
      <w:r w:rsidRPr="00352E0E">
        <w:rPr>
          <w:rFonts w:ascii="Verdana" w:eastAsia="Verdana" w:hAnsi="Verdana" w:cs="Verdana"/>
          <w:sz w:val="22"/>
          <w:szCs w:val="22"/>
        </w:rPr>
        <w:t>Java 1.8</w:t>
      </w:r>
      <w:r w:rsidR="00DE004B" w:rsidRPr="00352E0E">
        <w:rPr>
          <w:rFonts w:ascii="Verdana" w:eastAsia="Verdana" w:hAnsi="Verdana" w:cs="Verdana"/>
          <w:sz w:val="22"/>
          <w:szCs w:val="22"/>
        </w:rPr>
        <w:t>, Angular</w:t>
      </w:r>
      <w:r w:rsidRPr="00352E0E">
        <w:rPr>
          <w:rFonts w:ascii="Verdana" w:eastAsia="Verdana" w:hAnsi="Verdana" w:cs="Verdana"/>
          <w:sz w:val="22"/>
          <w:szCs w:val="22"/>
        </w:rPr>
        <w:t>-Js</w:t>
      </w:r>
      <w:r w:rsidR="00352E0E">
        <w:rPr>
          <w:rFonts w:ascii="Verdana" w:eastAsia="Verdana" w:hAnsi="Verdana" w:cs="Verdana"/>
          <w:sz w:val="22"/>
          <w:szCs w:val="22"/>
        </w:rPr>
        <w:t xml:space="preserve">, </w:t>
      </w:r>
      <w:r w:rsidR="004647CF">
        <w:rPr>
          <w:rFonts w:ascii="Verdana" w:eastAsia="Verdana" w:hAnsi="Verdana" w:cs="Verdana"/>
          <w:sz w:val="22"/>
          <w:szCs w:val="22"/>
        </w:rPr>
        <w:t xml:space="preserve">Angular 6, </w:t>
      </w:r>
      <w:r w:rsidR="00352E0E">
        <w:rPr>
          <w:rFonts w:ascii="Verdana" w:eastAsia="Verdana" w:hAnsi="Verdana" w:cs="Verdana"/>
          <w:sz w:val="22"/>
          <w:szCs w:val="22"/>
        </w:rPr>
        <w:t>Ionic &amp;</w:t>
      </w:r>
      <w:r w:rsidR="004647CF">
        <w:rPr>
          <w:rFonts w:ascii="Verdana" w:eastAsia="Verdana" w:hAnsi="Verdana" w:cs="Verdana"/>
          <w:sz w:val="22"/>
          <w:szCs w:val="22"/>
        </w:rPr>
        <w:t xml:space="preserve"> </w:t>
      </w:r>
      <w:r w:rsidRPr="00352E0E">
        <w:rPr>
          <w:rFonts w:ascii="Verdana" w:eastAsia="Verdana" w:hAnsi="Verdana" w:cs="Verdana"/>
          <w:sz w:val="22"/>
          <w:szCs w:val="22"/>
        </w:rPr>
        <w:t>Boot Strap.</w:t>
      </w:r>
    </w:p>
    <w:p w:rsidR="002011A3" w:rsidRDefault="00304EB8">
      <w:pPr>
        <w:spacing w:line="260" w:lineRule="exact"/>
        <w:ind w:left="460"/>
        <w:rPr>
          <w:rFonts w:ascii="Verdana" w:eastAsia="Verdana" w:hAnsi="Verdana" w:cs="Verdana"/>
          <w:sz w:val="22"/>
          <w:szCs w:val="22"/>
        </w:rPr>
      </w:pPr>
      <w:r>
        <w:rPr>
          <w:rFonts w:ascii="DejaVu Sans" w:eastAsia="DejaVu Sans" w:hAnsi="DejaVu Sans" w:cs="DejaVu Sans"/>
          <w:sz w:val="22"/>
          <w:szCs w:val="22"/>
        </w:rPr>
        <w:t>✓</w:t>
      </w:r>
      <w:r>
        <w:rPr>
          <w:rFonts w:ascii="DejaVu Sans" w:eastAsia="DejaVu Sans" w:hAnsi="DejaVu Sans" w:cs="DejaVu Sans"/>
          <w:sz w:val="22"/>
          <w:szCs w:val="22"/>
        </w:rPr>
        <w:t xml:space="preserve">   </w:t>
      </w:r>
      <w:r>
        <w:rPr>
          <w:rFonts w:ascii="Verdana" w:eastAsia="Verdana" w:hAnsi="Verdana" w:cs="Verdana"/>
          <w:sz w:val="22"/>
          <w:szCs w:val="22"/>
        </w:rPr>
        <w:t>Developmentexperiencein</w:t>
      </w:r>
      <w:r w:rsidR="00352E0E">
        <w:rPr>
          <w:rFonts w:ascii="Verdana" w:eastAsia="Verdana" w:hAnsi="Verdana" w:cs="Verdana"/>
          <w:sz w:val="22"/>
          <w:szCs w:val="22"/>
        </w:rPr>
        <w:t xml:space="preserve"> Rest API’s</w:t>
      </w:r>
      <w:r w:rsidR="00DE004B">
        <w:rPr>
          <w:rFonts w:ascii="Verdana" w:eastAsia="Verdana" w:hAnsi="Verdana" w:cs="Verdana"/>
          <w:sz w:val="22"/>
          <w:szCs w:val="22"/>
        </w:rPr>
        <w:t>, S</w:t>
      </w:r>
      <w:r w:rsidR="00352E0E">
        <w:rPr>
          <w:rFonts w:ascii="Verdana" w:eastAsia="Verdana" w:hAnsi="Verdana" w:cs="Verdana"/>
          <w:sz w:val="22"/>
          <w:szCs w:val="22"/>
        </w:rPr>
        <w:t>pring</w:t>
      </w:r>
      <w:r w:rsidR="00DE004B">
        <w:rPr>
          <w:rFonts w:ascii="Verdana" w:eastAsia="Verdana" w:hAnsi="Verdana" w:cs="Verdana"/>
          <w:sz w:val="22"/>
          <w:szCs w:val="22"/>
        </w:rPr>
        <w:t xml:space="preserve"> and H</w:t>
      </w:r>
      <w:r w:rsidR="00352E0E">
        <w:rPr>
          <w:rFonts w:ascii="Verdana" w:eastAsia="Verdana" w:hAnsi="Verdana" w:cs="Verdana"/>
          <w:sz w:val="22"/>
          <w:szCs w:val="22"/>
        </w:rPr>
        <w:t>ibernate</w:t>
      </w:r>
      <w:r>
        <w:rPr>
          <w:rFonts w:ascii="Verdana" w:eastAsia="Verdana" w:hAnsi="Verdana" w:cs="Verdana"/>
          <w:sz w:val="22"/>
          <w:szCs w:val="22"/>
        </w:rPr>
        <w:t xml:space="preserve"> concepts.</w:t>
      </w:r>
    </w:p>
    <w:p w:rsidR="002011A3" w:rsidRDefault="00304EB8">
      <w:pPr>
        <w:spacing w:line="260" w:lineRule="exact"/>
        <w:ind w:left="460"/>
        <w:rPr>
          <w:rFonts w:ascii="Verdana" w:eastAsia="Verdana" w:hAnsi="Verdana" w:cs="Verdana"/>
          <w:sz w:val="22"/>
          <w:szCs w:val="22"/>
        </w:rPr>
      </w:pPr>
      <w:r>
        <w:rPr>
          <w:rFonts w:ascii="DejaVu Sans" w:eastAsia="DejaVu Sans" w:hAnsi="DejaVu Sans" w:cs="DejaVu Sans"/>
          <w:sz w:val="22"/>
          <w:szCs w:val="22"/>
        </w:rPr>
        <w:t>✓</w:t>
      </w:r>
      <w:r>
        <w:rPr>
          <w:rFonts w:ascii="DejaVu Sans" w:eastAsia="DejaVu Sans" w:hAnsi="DejaVu Sans" w:cs="DejaVu Sans"/>
          <w:sz w:val="22"/>
          <w:szCs w:val="22"/>
        </w:rPr>
        <w:t xml:space="preserve">   </w:t>
      </w:r>
      <w:r>
        <w:rPr>
          <w:rFonts w:ascii="Verdana" w:eastAsia="Verdana" w:hAnsi="Verdana" w:cs="Verdana"/>
          <w:sz w:val="22"/>
          <w:szCs w:val="22"/>
        </w:rPr>
        <w:t>Development experienc</w:t>
      </w:r>
      <w:r w:rsidR="004647CF">
        <w:rPr>
          <w:rFonts w:ascii="Verdana" w:eastAsia="Verdana" w:hAnsi="Verdana" w:cs="Verdana"/>
          <w:sz w:val="22"/>
          <w:szCs w:val="22"/>
        </w:rPr>
        <w:t>e in tools: Maven, IntellijIDEA, Eclipse</w:t>
      </w:r>
    </w:p>
    <w:p w:rsidR="002011A3" w:rsidRDefault="00304EB8">
      <w:pPr>
        <w:spacing w:line="260" w:lineRule="exact"/>
        <w:ind w:left="460"/>
        <w:rPr>
          <w:rFonts w:ascii="Verdana" w:eastAsia="Verdana" w:hAnsi="Verdana" w:cs="Verdana"/>
          <w:sz w:val="22"/>
          <w:szCs w:val="22"/>
        </w:rPr>
      </w:pPr>
      <w:r>
        <w:rPr>
          <w:rFonts w:ascii="DejaVu Sans" w:eastAsia="DejaVu Sans" w:hAnsi="DejaVu Sans" w:cs="DejaVu Sans"/>
          <w:sz w:val="22"/>
          <w:szCs w:val="22"/>
        </w:rPr>
        <w:t>✓</w:t>
      </w:r>
      <w:r>
        <w:rPr>
          <w:rFonts w:ascii="DejaVu Sans" w:eastAsia="DejaVu Sans" w:hAnsi="DejaVu Sans" w:cs="DejaVu Sans"/>
          <w:sz w:val="22"/>
          <w:szCs w:val="22"/>
        </w:rPr>
        <w:t xml:space="preserve">   </w:t>
      </w:r>
      <w:r>
        <w:rPr>
          <w:rFonts w:ascii="Verdana" w:eastAsia="Verdana" w:hAnsi="Verdana" w:cs="Verdana"/>
          <w:sz w:val="22"/>
          <w:szCs w:val="22"/>
        </w:rPr>
        <w:t>Development experience in design patterns of MVC.</w:t>
      </w:r>
    </w:p>
    <w:p w:rsidR="002011A3" w:rsidRDefault="00304EB8">
      <w:pPr>
        <w:spacing w:line="260" w:lineRule="exact"/>
        <w:ind w:left="460"/>
        <w:rPr>
          <w:rFonts w:ascii="Verdana" w:eastAsia="Verdana" w:hAnsi="Verdana" w:cs="Verdana"/>
          <w:sz w:val="22"/>
          <w:szCs w:val="22"/>
        </w:rPr>
      </w:pPr>
      <w:r>
        <w:rPr>
          <w:rFonts w:ascii="DejaVu Sans" w:eastAsia="DejaVu Sans" w:hAnsi="DejaVu Sans" w:cs="DejaVu Sans"/>
          <w:sz w:val="22"/>
          <w:szCs w:val="22"/>
        </w:rPr>
        <w:t>✓</w:t>
      </w:r>
      <w:r>
        <w:rPr>
          <w:rFonts w:ascii="DejaVu Sans" w:eastAsia="DejaVu Sans" w:hAnsi="DejaVu Sans" w:cs="DejaVu Sans"/>
          <w:sz w:val="22"/>
          <w:szCs w:val="22"/>
        </w:rPr>
        <w:t xml:space="preserve">   </w:t>
      </w:r>
      <w:r>
        <w:rPr>
          <w:rFonts w:ascii="Verdana" w:eastAsia="Verdana" w:hAnsi="Verdana" w:cs="Verdana"/>
          <w:sz w:val="22"/>
          <w:szCs w:val="22"/>
        </w:rPr>
        <w:t>Knowledge in Infra Structure</w:t>
      </w:r>
      <w:r w:rsidR="004647CF">
        <w:rPr>
          <w:rFonts w:ascii="Verdana" w:eastAsia="Verdana" w:hAnsi="Verdana" w:cs="Verdana"/>
          <w:sz w:val="22"/>
          <w:szCs w:val="22"/>
        </w:rPr>
        <w:t xml:space="preserve"> , </w:t>
      </w:r>
      <w:r>
        <w:rPr>
          <w:rFonts w:ascii="Verdana" w:eastAsia="Verdana" w:hAnsi="Verdana" w:cs="Verdana"/>
          <w:sz w:val="22"/>
          <w:szCs w:val="22"/>
        </w:rPr>
        <w:t xml:space="preserve"> Manufacture</w:t>
      </w:r>
      <w:r w:rsidR="00352E0E">
        <w:rPr>
          <w:rFonts w:ascii="Verdana" w:eastAsia="Verdana" w:hAnsi="Verdana" w:cs="Verdana"/>
          <w:sz w:val="22"/>
          <w:szCs w:val="22"/>
        </w:rPr>
        <w:t>r</w:t>
      </w:r>
      <w:r>
        <w:rPr>
          <w:rFonts w:ascii="Verdana" w:eastAsia="Verdana" w:hAnsi="Verdana" w:cs="Verdana"/>
          <w:sz w:val="22"/>
          <w:szCs w:val="22"/>
        </w:rPr>
        <w:t xml:space="preserve"> Industry </w:t>
      </w:r>
      <w:r w:rsidR="004647CF">
        <w:rPr>
          <w:rFonts w:ascii="Verdana" w:eastAsia="Verdana" w:hAnsi="Verdana" w:cs="Verdana"/>
          <w:sz w:val="22"/>
          <w:szCs w:val="22"/>
        </w:rPr>
        <w:t xml:space="preserve">&amp; Hospitality </w:t>
      </w:r>
      <w:r>
        <w:rPr>
          <w:rFonts w:ascii="Verdana" w:eastAsia="Verdana" w:hAnsi="Verdana" w:cs="Verdana"/>
          <w:sz w:val="22"/>
          <w:szCs w:val="22"/>
        </w:rPr>
        <w:t>domains.</w:t>
      </w:r>
    </w:p>
    <w:p w:rsidR="002011A3" w:rsidRDefault="00304EB8">
      <w:pPr>
        <w:spacing w:line="260" w:lineRule="exact"/>
        <w:ind w:left="460"/>
        <w:rPr>
          <w:rFonts w:ascii="Verdana" w:eastAsia="Verdana" w:hAnsi="Verdana" w:cs="Verdana"/>
          <w:sz w:val="22"/>
          <w:szCs w:val="22"/>
        </w:rPr>
      </w:pPr>
      <w:r>
        <w:rPr>
          <w:rFonts w:ascii="DejaVu Sans" w:eastAsia="DejaVu Sans" w:hAnsi="DejaVu Sans" w:cs="DejaVu Sans"/>
          <w:sz w:val="22"/>
          <w:szCs w:val="22"/>
        </w:rPr>
        <w:t>✓</w:t>
      </w:r>
      <w:r>
        <w:rPr>
          <w:rFonts w:ascii="DejaVu Sans" w:eastAsia="DejaVu Sans" w:hAnsi="DejaVu Sans" w:cs="DejaVu Sans"/>
          <w:sz w:val="22"/>
          <w:szCs w:val="22"/>
        </w:rPr>
        <w:t xml:space="preserve">   </w:t>
      </w:r>
      <w:r>
        <w:rPr>
          <w:rFonts w:ascii="Verdana" w:eastAsia="Verdana" w:hAnsi="Verdana" w:cs="Verdana"/>
          <w:sz w:val="22"/>
          <w:szCs w:val="22"/>
        </w:rPr>
        <w:t>Ability to work in Team Environment.</w:t>
      </w:r>
    </w:p>
    <w:p w:rsidR="002011A3" w:rsidRDefault="00304EB8">
      <w:pPr>
        <w:spacing w:line="260" w:lineRule="exact"/>
        <w:ind w:left="460"/>
        <w:rPr>
          <w:rFonts w:ascii="Verdana" w:eastAsia="Verdana" w:hAnsi="Verdana" w:cs="Verdana"/>
          <w:sz w:val="22"/>
          <w:szCs w:val="22"/>
        </w:rPr>
      </w:pPr>
      <w:r>
        <w:rPr>
          <w:rFonts w:ascii="DejaVu Sans" w:eastAsia="DejaVu Sans" w:hAnsi="DejaVu Sans" w:cs="DejaVu Sans"/>
          <w:sz w:val="22"/>
          <w:szCs w:val="22"/>
        </w:rPr>
        <w:t>✓</w:t>
      </w:r>
      <w:r>
        <w:rPr>
          <w:rFonts w:ascii="DejaVu Sans" w:eastAsia="DejaVu Sans" w:hAnsi="DejaVu Sans" w:cs="DejaVu Sans"/>
          <w:sz w:val="22"/>
          <w:szCs w:val="22"/>
        </w:rPr>
        <w:t xml:space="preserve">   </w:t>
      </w:r>
      <w:r>
        <w:rPr>
          <w:rFonts w:ascii="Verdana" w:eastAsia="Verdana" w:hAnsi="Verdana" w:cs="Verdana"/>
          <w:sz w:val="22"/>
          <w:szCs w:val="22"/>
        </w:rPr>
        <w:t xml:space="preserve">Possesses strong Analytical and </w:t>
      </w:r>
      <w:r w:rsidR="00E71A1C">
        <w:rPr>
          <w:rFonts w:ascii="Verdana" w:eastAsia="Verdana" w:hAnsi="Verdana" w:cs="Verdana"/>
          <w:sz w:val="22"/>
          <w:szCs w:val="22"/>
        </w:rPr>
        <w:t>Problem-Solving</w:t>
      </w:r>
      <w:r>
        <w:rPr>
          <w:rFonts w:ascii="Verdana" w:eastAsia="Verdana" w:hAnsi="Verdana" w:cs="Verdana"/>
          <w:sz w:val="22"/>
          <w:szCs w:val="22"/>
        </w:rPr>
        <w:t xml:space="preserve"> Skills</w:t>
      </w:r>
      <w:r>
        <w:rPr>
          <w:rFonts w:ascii="Verdana" w:eastAsia="Verdana" w:hAnsi="Verdana" w:cs="Verdana"/>
          <w:sz w:val="22"/>
          <w:szCs w:val="22"/>
        </w:rPr>
        <w:t>, Communication skills.</w:t>
      </w:r>
    </w:p>
    <w:p w:rsidR="002011A3" w:rsidRDefault="002011A3">
      <w:pPr>
        <w:spacing w:before="16" w:line="220" w:lineRule="exact"/>
        <w:rPr>
          <w:sz w:val="22"/>
          <w:szCs w:val="22"/>
        </w:rPr>
      </w:pPr>
    </w:p>
    <w:p w:rsidR="002011A3" w:rsidRDefault="00304EB8">
      <w:pPr>
        <w:ind w:left="100"/>
        <w:rPr>
          <w:rFonts w:ascii="Verdana" w:eastAsia="Verdana" w:hAnsi="Verdana" w:cs="Verdana"/>
          <w:b/>
          <w:color w:val="365F91"/>
          <w:sz w:val="22"/>
          <w:szCs w:val="22"/>
        </w:rPr>
      </w:pPr>
      <w:r>
        <w:rPr>
          <w:rFonts w:ascii="Verdana" w:eastAsia="Verdana" w:hAnsi="Verdana" w:cs="Verdana"/>
          <w:b/>
          <w:color w:val="365F91"/>
          <w:sz w:val="22"/>
          <w:szCs w:val="22"/>
        </w:rPr>
        <w:t>Current Employment:</w:t>
      </w:r>
    </w:p>
    <w:p w:rsidR="002D0CDF" w:rsidRDefault="002D0CDF">
      <w:pPr>
        <w:ind w:left="100"/>
        <w:rPr>
          <w:rFonts w:ascii="Verdana" w:eastAsia="Verdana" w:hAnsi="Verdana" w:cs="Verdana"/>
          <w:sz w:val="22"/>
          <w:szCs w:val="22"/>
        </w:rPr>
      </w:pPr>
    </w:p>
    <w:p w:rsidR="002D0CDF" w:rsidRDefault="00304EB8" w:rsidP="002D0CDF">
      <w:pPr>
        <w:spacing w:before="21" w:line="360" w:lineRule="auto"/>
        <w:ind w:left="100"/>
        <w:jc w:val="both"/>
        <w:rPr>
          <w:rFonts w:ascii="Arial" w:hAnsi="Arial" w:cs="Arial"/>
          <w:b/>
          <w:sz w:val="22"/>
          <w:szCs w:val="22"/>
          <w:shd w:val="clear" w:color="auto" w:fill="FFFFFF"/>
        </w:rPr>
      </w:pPr>
      <w:r>
        <w:rPr>
          <w:rFonts w:ascii="Verdana" w:eastAsia="Verdana" w:hAnsi="Verdana" w:cs="Verdana"/>
          <w:sz w:val="22"/>
          <w:szCs w:val="22"/>
        </w:rPr>
        <w:t>Organization</w:t>
      </w:r>
      <w:r>
        <w:rPr>
          <w:rFonts w:ascii="Verdana" w:eastAsia="Verdana" w:hAnsi="Verdana" w:cs="Verdana"/>
          <w:b/>
          <w:sz w:val="22"/>
          <w:szCs w:val="22"/>
        </w:rPr>
        <w:t xml:space="preserve">: </w:t>
      </w:r>
      <w:bookmarkStart w:id="0" w:name="_GoBack"/>
      <w:r w:rsidRPr="00697650">
        <w:rPr>
          <w:rFonts w:ascii="Arial" w:hAnsi="Arial" w:cs="Arial"/>
          <w:b/>
          <w:sz w:val="22"/>
          <w:szCs w:val="22"/>
          <w:shd w:val="clear" w:color="auto" w:fill="FFFFFF"/>
        </w:rPr>
        <w:t>Arkin Software Technologies</w:t>
      </w:r>
      <w:r>
        <w:rPr>
          <w:rFonts w:ascii="Arial" w:hAnsi="Arial" w:cs="Arial"/>
          <w:b/>
          <w:sz w:val="22"/>
          <w:szCs w:val="22"/>
          <w:shd w:val="clear" w:color="auto" w:fill="FFFFFF"/>
        </w:rPr>
        <w:t xml:space="preserve"> Private Limited</w:t>
      </w:r>
      <w:bookmarkEnd w:id="0"/>
      <w:r>
        <w:rPr>
          <w:rFonts w:ascii="Arial" w:hAnsi="Arial" w:cs="Arial"/>
          <w:b/>
          <w:sz w:val="22"/>
          <w:szCs w:val="22"/>
          <w:shd w:val="clear" w:color="auto" w:fill="FFFFFF"/>
        </w:rPr>
        <w:t>.</w:t>
      </w:r>
    </w:p>
    <w:p w:rsidR="002D0CDF" w:rsidRDefault="00304EB8" w:rsidP="002D0CDF">
      <w:pPr>
        <w:spacing w:line="260" w:lineRule="exact"/>
        <w:ind w:right="4297"/>
        <w:rPr>
          <w:rFonts w:ascii="Verdana" w:eastAsia="Verdana" w:hAnsi="Verdana" w:cs="Verdana"/>
          <w:sz w:val="22"/>
          <w:szCs w:val="22"/>
        </w:rPr>
      </w:pPr>
      <w:r>
        <w:rPr>
          <w:rFonts w:ascii="Verdana" w:eastAsia="Verdana" w:hAnsi="Verdana" w:cs="Verdana"/>
          <w:sz w:val="22"/>
          <w:szCs w:val="22"/>
        </w:rPr>
        <w:t xml:space="preserve">  Designation:   Soft</w:t>
      </w:r>
      <w:r w:rsidR="003F6331">
        <w:rPr>
          <w:rFonts w:ascii="Verdana" w:eastAsia="Verdana" w:hAnsi="Verdana" w:cs="Verdana"/>
          <w:sz w:val="22"/>
          <w:szCs w:val="22"/>
        </w:rPr>
        <w:t>w</w:t>
      </w:r>
      <w:r>
        <w:rPr>
          <w:rFonts w:ascii="Verdana" w:eastAsia="Verdana" w:hAnsi="Verdana" w:cs="Verdana"/>
          <w:sz w:val="22"/>
          <w:szCs w:val="22"/>
        </w:rPr>
        <w:t>are Developer.</w:t>
      </w:r>
    </w:p>
    <w:p w:rsidR="002011A3" w:rsidRDefault="002011A3">
      <w:pPr>
        <w:spacing w:before="14" w:line="220" w:lineRule="exact"/>
        <w:rPr>
          <w:sz w:val="22"/>
          <w:szCs w:val="22"/>
        </w:rPr>
      </w:pPr>
    </w:p>
    <w:p w:rsidR="002011A3" w:rsidRDefault="00304EB8">
      <w:pPr>
        <w:ind w:left="100"/>
        <w:rPr>
          <w:rFonts w:ascii="Verdana" w:eastAsia="Verdana" w:hAnsi="Verdana" w:cs="Verdana"/>
          <w:sz w:val="22"/>
          <w:szCs w:val="22"/>
        </w:rPr>
      </w:pPr>
      <w:r>
        <w:rPr>
          <w:rFonts w:ascii="Verdana" w:eastAsia="Verdana" w:hAnsi="Verdana" w:cs="Verdana"/>
          <w:b/>
          <w:color w:val="365F91"/>
          <w:sz w:val="22"/>
          <w:szCs w:val="22"/>
        </w:rPr>
        <w:t>Technical Skills:</w:t>
      </w:r>
    </w:p>
    <w:p w:rsidR="002011A3" w:rsidRDefault="002011A3">
      <w:pPr>
        <w:spacing w:before="1" w:line="100" w:lineRule="exact"/>
        <w:rPr>
          <w:sz w:val="10"/>
          <w:szCs w:val="10"/>
        </w:rPr>
      </w:pPr>
    </w:p>
    <w:p w:rsidR="002011A3" w:rsidRDefault="002011A3">
      <w:pPr>
        <w:spacing w:line="200" w:lineRule="exact"/>
      </w:pPr>
    </w:p>
    <w:p w:rsidR="002011A3" w:rsidRDefault="002011A3">
      <w:pPr>
        <w:spacing w:line="200" w:lineRule="exact"/>
      </w:pPr>
    </w:p>
    <w:p w:rsidR="004647CF" w:rsidRDefault="00304EB8">
      <w:pPr>
        <w:spacing w:line="240" w:lineRule="exact"/>
        <w:ind w:left="379"/>
        <w:rPr>
          <w:rFonts w:ascii="Verdana" w:eastAsia="Verdana" w:hAnsi="Verdana" w:cs="Verdana"/>
          <w:position w:val="-1"/>
          <w:sz w:val="22"/>
          <w:szCs w:val="22"/>
        </w:rPr>
      </w:pPr>
      <w:r>
        <w:rPr>
          <w:rFonts w:ascii="Verdana" w:eastAsia="Verdana" w:hAnsi="Verdana" w:cs="Verdana"/>
          <w:position w:val="-1"/>
          <w:sz w:val="22"/>
          <w:szCs w:val="22"/>
        </w:rPr>
        <w:t>Microsoft Technologies    Microsoft office</w:t>
      </w:r>
    </w:p>
    <w:p w:rsidR="002011A3" w:rsidRPr="004647CF" w:rsidRDefault="00304EB8" w:rsidP="004647CF">
      <w:pPr>
        <w:spacing w:line="240" w:lineRule="exact"/>
        <w:ind w:left="379"/>
        <w:rPr>
          <w:rFonts w:ascii="Verdana" w:eastAsia="Verdana" w:hAnsi="Verdana" w:cs="Verdana"/>
          <w:sz w:val="22"/>
          <w:szCs w:val="22"/>
        </w:rPr>
      </w:pPr>
      <w:r>
        <w:rPr>
          <w:rFonts w:ascii="Verdana" w:eastAsia="Verdana" w:hAnsi="Verdana" w:cs="Verdana"/>
          <w:position w:val="-1"/>
          <w:sz w:val="22"/>
          <w:szCs w:val="22"/>
        </w:rPr>
        <w:t xml:space="preserve">                            </w:t>
      </w:r>
    </w:p>
    <w:p w:rsidR="002011A3" w:rsidRDefault="00145837">
      <w:pPr>
        <w:spacing w:before="21" w:line="308" w:lineRule="auto"/>
        <w:ind w:left="364" w:right="4164"/>
        <w:rPr>
          <w:rFonts w:ascii="Verdana" w:eastAsia="Verdana" w:hAnsi="Verdana" w:cs="Verdana"/>
          <w:sz w:val="22"/>
          <w:szCs w:val="22"/>
        </w:rPr>
      </w:pPr>
      <w:r>
        <w:rPr>
          <w:noProof/>
        </w:rPr>
        <mc:AlternateContent>
          <mc:Choice Requires="wpg">
            <w:drawing>
              <wp:anchor distT="0" distB="0" distL="114300" distR="114300" simplePos="0" relativeHeight="251658240" behindDoc="1" locked="0" layoutInCell="1" allowOverlap="1">
                <wp:simplePos x="0" y="0"/>
                <wp:positionH relativeFrom="page">
                  <wp:posOffset>1010285</wp:posOffset>
                </wp:positionH>
                <wp:positionV relativeFrom="paragraph">
                  <wp:posOffset>-477520</wp:posOffset>
                </wp:positionV>
                <wp:extent cx="5752465" cy="1346835"/>
                <wp:effectExtent l="10160" t="8255" r="9525" b="6985"/>
                <wp:wrapNone/>
                <wp:docPr id="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1346835"/>
                          <a:chOff x="1591" y="-752"/>
                          <a:chExt cx="9059" cy="2121"/>
                        </a:xfrm>
                      </wpg:grpSpPr>
                      <wps:wsp>
                        <wps:cNvPr id="3" name="Freeform 2"/>
                        <wps:cNvSpPr>
                          <a:spLocks/>
                        </wps:cNvSpPr>
                        <wps:spPr bwMode="auto">
                          <a:xfrm>
                            <a:off x="1601" y="-742"/>
                            <a:ext cx="2811" cy="0"/>
                          </a:xfrm>
                          <a:custGeom>
                            <a:avLst/>
                            <a:gdLst>
                              <a:gd name="T0" fmla="+- 0 1601 1601"/>
                              <a:gd name="T1" fmla="*/ T0 w 2811"/>
                              <a:gd name="T2" fmla="+- 0 4412 1601"/>
                              <a:gd name="T3" fmla="*/ T2 w 2811"/>
                            </a:gdLst>
                            <a:ahLst/>
                            <a:cxnLst>
                              <a:cxn ang="0">
                                <a:pos x="T1" y="0"/>
                              </a:cxn>
                              <a:cxn ang="0">
                                <a:pos x="T3" y="0"/>
                              </a:cxn>
                            </a:cxnLst>
                            <a:rect l="0" t="0" r="r" b="b"/>
                            <a:pathLst>
                              <a:path w="2811">
                                <a:moveTo>
                                  <a:pt x="0" y="0"/>
                                </a:moveTo>
                                <a:lnTo>
                                  <a:pt x="28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3"/>
                        <wps:cNvSpPr>
                          <a:spLocks/>
                        </wps:cNvSpPr>
                        <wps:spPr bwMode="auto">
                          <a:xfrm>
                            <a:off x="4422" y="-742"/>
                            <a:ext cx="6217" cy="0"/>
                          </a:xfrm>
                          <a:custGeom>
                            <a:avLst/>
                            <a:gdLst>
                              <a:gd name="T0" fmla="+- 0 4422 4422"/>
                              <a:gd name="T1" fmla="*/ T0 w 6217"/>
                              <a:gd name="T2" fmla="+- 0 10639 4422"/>
                              <a:gd name="T3" fmla="*/ T2 w 6217"/>
                            </a:gdLst>
                            <a:ahLst/>
                            <a:cxnLst>
                              <a:cxn ang="0">
                                <a:pos x="T1" y="0"/>
                              </a:cxn>
                              <a:cxn ang="0">
                                <a:pos x="T3" y="0"/>
                              </a:cxn>
                            </a:cxnLst>
                            <a:rect l="0" t="0" r="r" b="b"/>
                            <a:pathLst>
                              <a:path w="6217">
                                <a:moveTo>
                                  <a:pt x="0" y="0"/>
                                </a:moveTo>
                                <a:lnTo>
                                  <a:pt x="621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4"/>
                        <wps:cNvSpPr>
                          <a:spLocks/>
                        </wps:cNvSpPr>
                        <wps:spPr bwMode="auto">
                          <a:xfrm>
                            <a:off x="1601" y="-17"/>
                            <a:ext cx="2811" cy="0"/>
                          </a:xfrm>
                          <a:custGeom>
                            <a:avLst/>
                            <a:gdLst>
                              <a:gd name="T0" fmla="+- 0 1601 1601"/>
                              <a:gd name="T1" fmla="*/ T0 w 2811"/>
                              <a:gd name="T2" fmla="+- 0 4412 1601"/>
                              <a:gd name="T3" fmla="*/ T2 w 2811"/>
                            </a:gdLst>
                            <a:ahLst/>
                            <a:cxnLst>
                              <a:cxn ang="0">
                                <a:pos x="T1" y="0"/>
                              </a:cxn>
                              <a:cxn ang="0">
                                <a:pos x="T3" y="0"/>
                              </a:cxn>
                            </a:cxnLst>
                            <a:rect l="0" t="0" r="r" b="b"/>
                            <a:pathLst>
                              <a:path w="2811">
                                <a:moveTo>
                                  <a:pt x="0" y="0"/>
                                </a:moveTo>
                                <a:lnTo>
                                  <a:pt x="28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5"/>
                        <wps:cNvSpPr>
                          <a:spLocks/>
                        </wps:cNvSpPr>
                        <wps:spPr bwMode="auto">
                          <a:xfrm>
                            <a:off x="4422" y="-17"/>
                            <a:ext cx="6217" cy="0"/>
                          </a:xfrm>
                          <a:custGeom>
                            <a:avLst/>
                            <a:gdLst>
                              <a:gd name="T0" fmla="+- 0 4422 4422"/>
                              <a:gd name="T1" fmla="*/ T0 w 6217"/>
                              <a:gd name="T2" fmla="+- 0 10639 4422"/>
                              <a:gd name="T3" fmla="*/ T2 w 6217"/>
                            </a:gdLst>
                            <a:ahLst/>
                            <a:cxnLst>
                              <a:cxn ang="0">
                                <a:pos x="T1" y="0"/>
                              </a:cxn>
                              <a:cxn ang="0">
                                <a:pos x="T3" y="0"/>
                              </a:cxn>
                            </a:cxnLst>
                            <a:rect l="0" t="0" r="r" b="b"/>
                            <a:pathLst>
                              <a:path w="6217">
                                <a:moveTo>
                                  <a:pt x="0" y="0"/>
                                </a:moveTo>
                                <a:lnTo>
                                  <a:pt x="621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6"/>
                        <wps:cNvSpPr>
                          <a:spLocks/>
                        </wps:cNvSpPr>
                        <wps:spPr bwMode="auto">
                          <a:xfrm>
                            <a:off x="1601" y="326"/>
                            <a:ext cx="2811" cy="0"/>
                          </a:xfrm>
                          <a:custGeom>
                            <a:avLst/>
                            <a:gdLst>
                              <a:gd name="T0" fmla="+- 0 1601 1601"/>
                              <a:gd name="T1" fmla="*/ T0 w 2811"/>
                              <a:gd name="T2" fmla="+- 0 4412 1601"/>
                              <a:gd name="T3" fmla="*/ T2 w 2811"/>
                            </a:gdLst>
                            <a:ahLst/>
                            <a:cxnLst>
                              <a:cxn ang="0">
                                <a:pos x="T1" y="0"/>
                              </a:cxn>
                              <a:cxn ang="0">
                                <a:pos x="T3" y="0"/>
                              </a:cxn>
                            </a:cxnLst>
                            <a:rect l="0" t="0" r="r" b="b"/>
                            <a:pathLst>
                              <a:path w="2811">
                                <a:moveTo>
                                  <a:pt x="0" y="0"/>
                                </a:moveTo>
                                <a:lnTo>
                                  <a:pt x="28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
                        <wps:cNvSpPr>
                          <a:spLocks/>
                        </wps:cNvSpPr>
                        <wps:spPr bwMode="auto">
                          <a:xfrm>
                            <a:off x="4422" y="326"/>
                            <a:ext cx="6217" cy="0"/>
                          </a:xfrm>
                          <a:custGeom>
                            <a:avLst/>
                            <a:gdLst>
                              <a:gd name="T0" fmla="+- 0 4422 4422"/>
                              <a:gd name="T1" fmla="*/ T0 w 6217"/>
                              <a:gd name="T2" fmla="+- 0 10639 4422"/>
                              <a:gd name="T3" fmla="*/ T2 w 6217"/>
                            </a:gdLst>
                            <a:ahLst/>
                            <a:cxnLst>
                              <a:cxn ang="0">
                                <a:pos x="T1" y="0"/>
                              </a:cxn>
                              <a:cxn ang="0">
                                <a:pos x="T3" y="0"/>
                              </a:cxn>
                            </a:cxnLst>
                            <a:rect l="0" t="0" r="r" b="b"/>
                            <a:pathLst>
                              <a:path w="6217">
                                <a:moveTo>
                                  <a:pt x="0" y="0"/>
                                </a:moveTo>
                                <a:lnTo>
                                  <a:pt x="621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8"/>
                        <wps:cNvSpPr>
                          <a:spLocks/>
                        </wps:cNvSpPr>
                        <wps:spPr bwMode="auto">
                          <a:xfrm>
                            <a:off x="1601" y="669"/>
                            <a:ext cx="2811" cy="0"/>
                          </a:xfrm>
                          <a:custGeom>
                            <a:avLst/>
                            <a:gdLst>
                              <a:gd name="T0" fmla="+- 0 1601 1601"/>
                              <a:gd name="T1" fmla="*/ T0 w 2811"/>
                              <a:gd name="T2" fmla="+- 0 4412 1601"/>
                              <a:gd name="T3" fmla="*/ T2 w 2811"/>
                            </a:gdLst>
                            <a:ahLst/>
                            <a:cxnLst>
                              <a:cxn ang="0">
                                <a:pos x="T1" y="0"/>
                              </a:cxn>
                              <a:cxn ang="0">
                                <a:pos x="T3" y="0"/>
                              </a:cxn>
                            </a:cxnLst>
                            <a:rect l="0" t="0" r="r" b="b"/>
                            <a:pathLst>
                              <a:path w="2811">
                                <a:moveTo>
                                  <a:pt x="0" y="0"/>
                                </a:moveTo>
                                <a:lnTo>
                                  <a:pt x="28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9"/>
                        <wps:cNvSpPr>
                          <a:spLocks/>
                        </wps:cNvSpPr>
                        <wps:spPr bwMode="auto">
                          <a:xfrm>
                            <a:off x="4422" y="669"/>
                            <a:ext cx="6217" cy="0"/>
                          </a:xfrm>
                          <a:custGeom>
                            <a:avLst/>
                            <a:gdLst>
                              <a:gd name="T0" fmla="+- 0 4422 4422"/>
                              <a:gd name="T1" fmla="*/ T0 w 6217"/>
                              <a:gd name="T2" fmla="+- 0 10639 4422"/>
                              <a:gd name="T3" fmla="*/ T2 w 6217"/>
                            </a:gdLst>
                            <a:ahLst/>
                            <a:cxnLst>
                              <a:cxn ang="0">
                                <a:pos x="T1" y="0"/>
                              </a:cxn>
                              <a:cxn ang="0">
                                <a:pos x="T3" y="0"/>
                              </a:cxn>
                            </a:cxnLst>
                            <a:rect l="0" t="0" r="r" b="b"/>
                            <a:pathLst>
                              <a:path w="6217">
                                <a:moveTo>
                                  <a:pt x="0" y="0"/>
                                </a:moveTo>
                                <a:lnTo>
                                  <a:pt x="621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0"/>
                        <wps:cNvSpPr>
                          <a:spLocks/>
                        </wps:cNvSpPr>
                        <wps:spPr bwMode="auto">
                          <a:xfrm>
                            <a:off x="1601" y="1013"/>
                            <a:ext cx="2811" cy="0"/>
                          </a:xfrm>
                          <a:custGeom>
                            <a:avLst/>
                            <a:gdLst>
                              <a:gd name="T0" fmla="+- 0 1601 1601"/>
                              <a:gd name="T1" fmla="*/ T0 w 2811"/>
                              <a:gd name="T2" fmla="+- 0 4412 1601"/>
                              <a:gd name="T3" fmla="*/ T2 w 2811"/>
                            </a:gdLst>
                            <a:ahLst/>
                            <a:cxnLst>
                              <a:cxn ang="0">
                                <a:pos x="T1" y="0"/>
                              </a:cxn>
                              <a:cxn ang="0">
                                <a:pos x="T3" y="0"/>
                              </a:cxn>
                            </a:cxnLst>
                            <a:rect l="0" t="0" r="r" b="b"/>
                            <a:pathLst>
                              <a:path w="2811">
                                <a:moveTo>
                                  <a:pt x="0" y="0"/>
                                </a:moveTo>
                                <a:lnTo>
                                  <a:pt x="28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1"/>
                        <wps:cNvSpPr>
                          <a:spLocks/>
                        </wps:cNvSpPr>
                        <wps:spPr bwMode="auto">
                          <a:xfrm>
                            <a:off x="4422" y="1013"/>
                            <a:ext cx="6217" cy="0"/>
                          </a:xfrm>
                          <a:custGeom>
                            <a:avLst/>
                            <a:gdLst>
                              <a:gd name="T0" fmla="+- 0 4422 4422"/>
                              <a:gd name="T1" fmla="*/ T0 w 6217"/>
                              <a:gd name="T2" fmla="+- 0 10639 4422"/>
                              <a:gd name="T3" fmla="*/ T2 w 6217"/>
                            </a:gdLst>
                            <a:ahLst/>
                            <a:cxnLst>
                              <a:cxn ang="0">
                                <a:pos x="T1" y="0"/>
                              </a:cxn>
                              <a:cxn ang="0">
                                <a:pos x="T3" y="0"/>
                              </a:cxn>
                            </a:cxnLst>
                            <a:rect l="0" t="0" r="r" b="b"/>
                            <a:pathLst>
                              <a:path w="6217">
                                <a:moveTo>
                                  <a:pt x="0" y="0"/>
                                </a:moveTo>
                                <a:lnTo>
                                  <a:pt x="621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2"/>
                        <wps:cNvSpPr>
                          <a:spLocks/>
                        </wps:cNvSpPr>
                        <wps:spPr bwMode="auto">
                          <a:xfrm>
                            <a:off x="1596" y="-747"/>
                            <a:ext cx="0" cy="2110"/>
                          </a:xfrm>
                          <a:custGeom>
                            <a:avLst/>
                            <a:gdLst>
                              <a:gd name="T0" fmla="+- 0 -747 -747"/>
                              <a:gd name="T1" fmla="*/ -747 h 2110"/>
                              <a:gd name="T2" fmla="+- 0 1363 -747"/>
                              <a:gd name="T3" fmla="*/ 1363 h 2110"/>
                            </a:gdLst>
                            <a:ahLst/>
                            <a:cxnLst>
                              <a:cxn ang="0">
                                <a:pos x="0" y="T1"/>
                              </a:cxn>
                              <a:cxn ang="0">
                                <a:pos x="0" y="T3"/>
                              </a:cxn>
                            </a:cxnLst>
                            <a:rect l="0" t="0" r="r" b="b"/>
                            <a:pathLst>
                              <a:path h="2110">
                                <a:moveTo>
                                  <a:pt x="0" y="0"/>
                                </a:moveTo>
                                <a:lnTo>
                                  <a:pt x="0" y="21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3"/>
                        <wps:cNvSpPr>
                          <a:spLocks/>
                        </wps:cNvSpPr>
                        <wps:spPr bwMode="auto">
                          <a:xfrm>
                            <a:off x="1601" y="1358"/>
                            <a:ext cx="2811" cy="0"/>
                          </a:xfrm>
                          <a:custGeom>
                            <a:avLst/>
                            <a:gdLst>
                              <a:gd name="T0" fmla="+- 0 1601 1601"/>
                              <a:gd name="T1" fmla="*/ T0 w 2811"/>
                              <a:gd name="T2" fmla="+- 0 4412 1601"/>
                              <a:gd name="T3" fmla="*/ T2 w 2811"/>
                            </a:gdLst>
                            <a:ahLst/>
                            <a:cxnLst>
                              <a:cxn ang="0">
                                <a:pos x="T1" y="0"/>
                              </a:cxn>
                              <a:cxn ang="0">
                                <a:pos x="T3" y="0"/>
                              </a:cxn>
                            </a:cxnLst>
                            <a:rect l="0" t="0" r="r" b="b"/>
                            <a:pathLst>
                              <a:path w="2811">
                                <a:moveTo>
                                  <a:pt x="0" y="0"/>
                                </a:moveTo>
                                <a:lnTo>
                                  <a:pt x="28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4"/>
                        <wps:cNvSpPr>
                          <a:spLocks/>
                        </wps:cNvSpPr>
                        <wps:spPr bwMode="auto">
                          <a:xfrm>
                            <a:off x="4417" y="-747"/>
                            <a:ext cx="0" cy="2110"/>
                          </a:xfrm>
                          <a:custGeom>
                            <a:avLst/>
                            <a:gdLst>
                              <a:gd name="T0" fmla="+- 0 -747 -747"/>
                              <a:gd name="T1" fmla="*/ -747 h 2110"/>
                              <a:gd name="T2" fmla="+- 0 1363 -747"/>
                              <a:gd name="T3" fmla="*/ 1363 h 2110"/>
                            </a:gdLst>
                            <a:ahLst/>
                            <a:cxnLst>
                              <a:cxn ang="0">
                                <a:pos x="0" y="T1"/>
                              </a:cxn>
                              <a:cxn ang="0">
                                <a:pos x="0" y="T3"/>
                              </a:cxn>
                            </a:cxnLst>
                            <a:rect l="0" t="0" r="r" b="b"/>
                            <a:pathLst>
                              <a:path h="2110">
                                <a:moveTo>
                                  <a:pt x="0" y="0"/>
                                </a:moveTo>
                                <a:lnTo>
                                  <a:pt x="0" y="21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5"/>
                        <wps:cNvSpPr>
                          <a:spLocks/>
                        </wps:cNvSpPr>
                        <wps:spPr bwMode="auto">
                          <a:xfrm>
                            <a:off x="4422" y="1358"/>
                            <a:ext cx="6217" cy="0"/>
                          </a:xfrm>
                          <a:custGeom>
                            <a:avLst/>
                            <a:gdLst>
                              <a:gd name="T0" fmla="+- 0 4422 4422"/>
                              <a:gd name="T1" fmla="*/ T0 w 6217"/>
                              <a:gd name="T2" fmla="+- 0 10639 4422"/>
                              <a:gd name="T3" fmla="*/ T2 w 6217"/>
                            </a:gdLst>
                            <a:ahLst/>
                            <a:cxnLst>
                              <a:cxn ang="0">
                                <a:pos x="T1" y="0"/>
                              </a:cxn>
                              <a:cxn ang="0">
                                <a:pos x="T3" y="0"/>
                              </a:cxn>
                            </a:cxnLst>
                            <a:rect l="0" t="0" r="r" b="b"/>
                            <a:pathLst>
                              <a:path w="6217">
                                <a:moveTo>
                                  <a:pt x="0" y="0"/>
                                </a:moveTo>
                                <a:lnTo>
                                  <a:pt x="621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6"/>
                        <wps:cNvSpPr>
                          <a:spLocks/>
                        </wps:cNvSpPr>
                        <wps:spPr bwMode="auto">
                          <a:xfrm>
                            <a:off x="10644" y="-747"/>
                            <a:ext cx="0" cy="2110"/>
                          </a:xfrm>
                          <a:custGeom>
                            <a:avLst/>
                            <a:gdLst>
                              <a:gd name="T0" fmla="+- 0 -747 -747"/>
                              <a:gd name="T1" fmla="*/ -747 h 2110"/>
                              <a:gd name="T2" fmla="+- 0 1363 -747"/>
                              <a:gd name="T3" fmla="*/ 1363 h 2110"/>
                            </a:gdLst>
                            <a:ahLst/>
                            <a:cxnLst>
                              <a:cxn ang="0">
                                <a:pos x="0" y="T1"/>
                              </a:cxn>
                              <a:cxn ang="0">
                                <a:pos x="0" y="T3"/>
                              </a:cxn>
                            </a:cxnLst>
                            <a:rect l="0" t="0" r="r" b="b"/>
                            <a:pathLst>
                              <a:path h="2110">
                                <a:moveTo>
                                  <a:pt x="0" y="0"/>
                                </a:moveTo>
                                <a:lnTo>
                                  <a:pt x="0" y="21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79.55pt;margin-top:-37.6pt;width:452.95pt;height:106.05pt;z-index:-251658240;mso-position-horizontal-relative:page" coordorigin="1591,-752" coordsize="9059,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">
                <v:shape id="Freeform 2" o:spid="_x0000_s1027" style="position:absolute;left:1601;top:-742;width:2811;height:0;visibility:visible;mso-wrap-style:square;v-text-anchor:top" coordsize="2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PT8L0A&#10;AADaAAAADwAAAGRycy9kb3ducmV2LnhtbESPSwvCMBCE74L/IazgzaY+EKlGEUH06Pu8NGtb2mxK&#10;E7X+eyMIHoeZ+YZZrFpTiSc1rrCsYBjFIIhTqwvOFFzO28EMhPPIGivLpOBNDlbLbmeBibYvPtLz&#10;5DMRIOwSVJB7XydSujQngy6yNXHw7rYx6INsMqkbfAW4qeQojqfSYMFhIceaNjml5elhFOzOBzl7&#10;lHid3mw7mWyGu5spWal+r13PQXhq/T/8a++1gjF8r4Qb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9PT8L0AAADaAAAADwAAAAAAAAAAAAAAAACYAgAAZHJzL2Rvd25yZXYu&#10;eG1sUEsFBgAAAAAEAAQA9QAAAIIDAAAAAA==&#10;" path="m,l2811,e" filled="f" strokeweight=".58pt">
                  <v:path arrowok="t" o:connecttype="custom" o:connectlocs="0,0;2811,0" o:connectangles="0,0"/>
                </v:shape>
                <v:shape id="Freeform 3" o:spid="_x0000_s1028" style="position:absolute;left:4422;top:-742;width:6217;height:0;visibility:visible;mso-wrap-style:square;v-text-anchor:top" coordsize="62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eub8YA&#10;AADaAAAADwAAAGRycy9kb3ducmV2LnhtbESPW2sCMRSE3wX/QziCL6VmLaXW1Siy9GL1pfUCPh42&#10;x83i5mTdpLr9902h4OMwM98w03lrK3GhxpeOFQwHCQji3OmSCwW77ev9MwgfkDVWjknBD3mYz7qd&#10;KabaXfmLLptQiAhhn6ICE0KdSulzQxb9wNXE0Tu6xmKIsimkbvAa4baSD0nyJC2WHBcM1pQZyk+b&#10;b6tglH0uD2+nj/c78zLeZ6PFeZ2FlVL9XruYgAjUhlv4v73UCh7h70q8A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eub8YAAADaAAAADwAAAAAAAAAAAAAAAACYAgAAZHJz&#10;L2Rvd25yZXYueG1sUEsFBgAAAAAEAAQA9QAAAIsDAAAAAA==&#10;" path="m,l6217,e" filled="f" strokeweight=".58pt">
                  <v:path arrowok="t" o:connecttype="custom" o:connectlocs="0,0;6217,0" o:connectangles="0,0"/>
                </v:shape>
                <v:shape id="Freeform 4" o:spid="_x0000_s1029" style="position:absolute;left:1601;top:-17;width:2811;height:0;visibility:visible;mso-wrap-style:square;v-text-anchor:top" coordsize="2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buH7wA&#10;AADaAAAADwAAAGRycy9kb3ducmV2LnhtbESPzQrCMBCE74LvEFbwZlNFRapRRBA9+n9emrUtbTal&#10;iVrf3giCx2FmvmEWq9ZU4kmNKywrGEYxCOLU6oIzBZfzdjAD4TyyxsoyKXiTg9Wy21lgou2Lj/Q8&#10;+UwECLsEFeTe14mULs3JoItsTRy8u20M+iCbTOoGXwFuKjmK46k0WHBYyLGmTU5peXoYBbvzQc4e&#10;JV6nN9uOx5vh7mZKVqrfa9dzEJ5a/w//2nutYALfK+EG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du4fvAAAANoAAAAPAAAAAAAAAAAAAAAAAJgCAABkcnMvZG93bnJldi54&#10;bWxQSwUGAAAAAAQABAD1AAAAgQMAAAAA&#10;" path="m,l2811,e" filled="f" strokeweight=".58pt">
                  <v:path arrowok="t" o:connecttype="custom" o:connectlocs="0,0;2811,0" o:connectangles="0,0"/>
                </v:shape>
                <v:shape id="Freeform 5" o:spid="_x0000_s1030" style="position:absolute;left:4422;top:-17;width:6217;height:0;visibility:visible;mso-wrap-style:square;v-text-anchor:top" coordsize="62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mVg8UA&#10;AADaAAAADwAAAGRycy9kb3ducmV2LnhtbESPT2sCMRTE7wW/Q3gFL1KzetB2axRZ/NteWttCj4/N&#10;62Zx87Juoq7f3ghCj8PM/IaZzFpbiRM1vnSsYNBPQBDnTpdcKPj+Wj49g/ABWWPlmBRcyMNs2nmY&#10;YKrdmT/ptAuFiBD2KSowIdSplD43ZNH3XU0cvT/XWAxRNoXUDZ4j3FZymCQjabHkuGCwpsxQvt8d&#10;rYJx9rH5Xe23655ZvPxk4/nhPQtvSnUf2/kriEBt+A/f2xutYAS3K/EGy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2ZWDxQAAANoAAAAPAAAAAAAAAAAAAAAAAJgCAABkcnMv&#10;ZG93bnJldi54bWxQSwUGAAAAAAQABAD1AAAAigMAAAAA&#10;" path="m,l6217,e" filled="f" strokeweight=".58pt">
                  <v:path arrowok="t" o:connecttype="custom" o:connectlocs="0,0;6217,0" o:connectangles="0,0"/>
                </v:shape>
                <v:shape id="Freeform 6" o:spid="_x0000_s1031" style="position:absolute;left:1601;top:326;width:2811;height:0;visibility:visible;mso-wrap-style:square;v-text-anchor:top" coordsize="2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V87wA&#10;AADaAAAADwAAAGRycy9kb3ducmV2LnhtbESPzQrCMBCE74LvEFbwZlNFVKpRRBA9+n9emrUtbTal&#10;iVrf3giCx2FmvmEWq9ZU4kmNKywrGEYxCOLU6oIzBZfzdjAD4TyyxsoyKXiTg9Wy21lgou2Lj/Q8&#10;+UwECLsEFeTe14mULs3JoItsTRy8u20M+iCbTOoGXwFuKjmK44k0WHBYyLGmTU5peXoYBbvzQc4e&#10;JV4nN9uOx5vh7mZKVqrfa9dzEJ5a/w//2nutYArfK+EG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6NXzvAAAANoAAAAPAAAAAAAAAAAAAAAAAJgCAABkcnMvZG93bnJldi54&#10;bWxQSwUGAAAAAAQABAD1AAAAgQMAAAAA&#10;" path="m,l2811,e" filled="f" strokeweight=".58pt">
                  <v:path arrowok="t" o:connecttype="custom" o:connectlocs="0,0;2811,0" o:connectangles="0,0"/>
                </v:shape>
                <v:shape id="Freeform 7" o:spid="_x0000_s1032" style="position:absolute;left:4422;top:326;width:6217;height:0;visibility:visible;mso-wrap-style:square;v-text-anchor:top" coordsize="62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kasIA&#10;AADaAAAADwAAAGRycy9kb3ducmV2LnhtbERPyW7CMBC9V+o/WFOJCwKnHKCkGISisrWXskk9juJp&#10;HBGP09hA+Ht8QOrx6e2TWWsrcaHGl44VvPYTEMS50yUXCg77Re8NhA/IGivHpOBGHmbT56cJptpd&#10;eUuXXShEDGGfogITQp1K6XNDFn3f1cSR+3WNxRBhU0jd4DWG20oOkmQoLZYcGwzWlBnKT7uzVTDK&#10;vtc/y9Nm1TUf42M2mv99ZeFTqc5LO38HEagN/+KHe60VxK3xSrw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CqRqwgAAANoAAAAPAAAAAAAAAAAAAAAAAJgCAABkcnMvZG93&#10;bnJldi54bWxQSwUGAAAAAAQABAD1AAAAhwMAAAAA&#10;" path="m,l6217,e" filled="f" strokeweight=".58pt">
                  <v:path arrowok="t" o:connecttype="custom" o:connectlocs="0,0;6217,0" o:connectangles="0,0"/>
                </v:shape>
                <v:shape id="Freeform 8" o:spid="_x0000_s1033" style="position:absolute;left:1601;top:669;width:2811;height:0;visibility:visible;mso-wrap-style:square;v-text-anchor:top" coordsize="2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vkGrwA&#10;AADaAAAADwAAAGRycy9kb3ducmV2LnhtbESPzQrCMBCE74LvEFbwZlNFRKtRRBA9+n9emrUtbTal&#10;iVrf3giCx2FmvmEWq9ZU4kmNKywrGEYxCOLU6oIzBZfzdjAF4TyyxsoyKXiTg9Wy21lgou2Lj/Q8&#10;+UwECLsEFeTe14mULs3JoItsTRy8u20M+iCbTOoGXwFuKjmK44k0WHBYyLGmTU5peXoYBbvzQU4f&#10;JV4nN9uOx5vh7mZKVqrfa9dzEJ5a/w//2nutYAbfK+EG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WO+QavAAAANoAAAAPAAAAAAAAAAAAAAAAAJgCAABkcnMvZG93bnJldi54&#10;bWxQSwUGAAAAAAQABAD1AAAAgQMAAAAA&#10;" path="m,l2811,e" filled="f" strokeweight=".58pt">
                  <v:path arrowok="t" o:connecttype="custom" o:connectlocs="0,0;2811,0" o:connectangles="0,0"/>
                </v:shape>
                <v:shape id="Freeform 9" o:spid="_x0000_s1034" style="position:absolute;left:4422;top:669;width:6217;height:0;visibility:visible;mso-wrap-style:square;v-text-anchor:top" coordsize="62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0ZccA&#10;AADbAAAADwAAAGRycy9kb3ducmV2LnhtbESPQU/CQBCF7yb+h82YeCGw1QNoZSGkUQG9KGjicdId&#10;uw3d2dpdoPx75kDibSbvzXvfTOe9b9SBulgHNnA3ykARl8HWXBn42r4MH0DFhGyxCUwGThRhPru+&#10;mmJuw5E/6bBJlZIQjjkacCm1udaxdOQxjkJLLNpv6DwmWbtK2w6PEu4bfZ9lY+2xZmlw2FLhqNxt&#10;9t7ApPhY/bzu1suBe378LiaLv/civRlze9MvnkAl6tO/+XK9soIv9PKLDKB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4dGXHAAAA2wAAAA8AAAAAAAAAAAAAAAAAmAIAAGRy&#10;cy9kb3ducmV2LnhtbFBLBQYAAAAABAAEAPUAAACMAwAAAAA=&#10;" path="m,l6217,e" filled="f" strokeweight=".58pt">
                  <v:path arrowok="t" o:connecttype="custom" o:connectlocs="0,0;6217,0" o:connectangles="0,0"/>
                </v:shape>
                <v:shape id="Freeform 10" o:spid="_x0000_s1035" style="position:absolute;left:1601;top:1013;width:2811;height:0;visibility:visible;mso-wrap-style:square;v-text-anchor:top" coordsize="2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ZTt7sA&#10;AADbAAAADwAAAGRycy9kb3ducmV2LnhtbERPSwrCMBDdC94hjOBO04qIVKOIILr02/XQjG1pMylN&#10;1Hp7Iwju5vG+s1x3phZPal1pWUE8jkAQZ1aXnCu4XnajOQjnkTXWlknBmxysV/3eEhNtX3yi59nn&#10;IoSwS1BB4X2TSOmyggy6sW2IA3e3rUEfYJtL3eIrhJtaTqJoJg2WHBoKbGhbUFadH0bB/nKU80eF&#10;t1lqu+l0G+9TU7FSw0G3WYDw1Pm/+Oc+6DA/hu8v4QC5+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tWU7e7AAAA2wAAAA8AAAAAAAAAAAAAAAAAmAIAAGRycy9kb3ducmV2Lnht&#10;bFBLBQYAAAAABAAEAPUAAACAAwAAAAA=&#10;" path="m,l2811,e" filled="f" strokeweight=".58pt">
                  <v:path arrowok="t" o:connecttype="custom" o:connectlocs="0,0;2811,0" o:connectangles="0,0"/>
                </v:shape>
                <v:shape id="Freeform 11" o:spid="_x0000_s1036" style="position:absolute;left:4422;top:1013;width:6217;height:0;visibility:visible;mso-wrap-style:square;v-text-anchor:top" coordsize="62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ZPicQA&#10;AADbAAAADwAAAGRycy9kb3ducmV2LnhtbERPTWsCMRC9F/wPYQQvUrN6qHY1iiza2vZirYLHYTNu&#10;FjeTdZPq9t83BaG3ebzPmS1aW4krNb50rGA4SEAQ506XXCjYf60fJyB8QNZYOSYFP+RhMe88zDDV&#10;7safdN2FQsQQ9ikqMCHUqZQ+N2TRD1xNHLmTayyGCJtC6gZvMdxWcpQkT9JiybHBYE2Zofy8+7YK&#10;xtl2c3w5v732zer5kI2Xl48svCvV67bLKYhAbfgX390bHeeP4O+XeI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mT4nEAAAA2wAAAA8AAAAAAAAAAAAAAAAAmAIAAGRycy9k&#10;b3ducmV2LnhtbFBLBQYAAAAABAAEAPUAAACJAwAAAAA=&#10;" path="m,l6217,e" filled="f" strokeweight=".58pt">
                  <v:path arrowok="t" o:connecttype="custom" o:connectlocs="0,0;6217,0" o:connectangles="0,0"/>
                </v:shape>
                <v:shape id="Freeform 12" o:spid="_x0000_s1037" style="position:absolute;left:1596;top:-747;width:0;height:2110;visibility:visible;mso-wrap-style:square;v-text-anchor:top" coordsize="0,2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Xz78A&#10;AADbAAAADwAAAGRycy9kb3ducmV2LnhtbERPTYvCMBC9C/6HMII3TVW6SNcoiyLoRdnYi7ehmW3L&#10;NpPSRK3/3iwseJvH+5zVpreNuFPna8cKZtMEBHHhTM2lgvyynyxB+IBssHFMCp7kYbMeDlaYGffg&#10;b7rrUIoYwj5DBVUIbSalLyqy6KeuJY7cj+sshgi7UpoOHzHcNnKeJB/SYs2xocKWthUVv/pmFRzT&#10;9HxqTjrV5opW45XyfEdKjUf91yeIQH14i//dBxPnL+Dvl3iAX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0NfPvwAAANsAAAAPAAAAAAAAAAAAAAAAAJgCAABkcnMvZG93bnJl&#10;di54bWxQSwUGAAAAAAQABAD1AAAAhAMAAAAA&#10;" path="m,l,2110e" filled="f" strokeweight=".58pt">
                  <v:path arrowok="t" o:connecttype="custom" o:connectlocs="0,-747;0,1363" o:connectangles="0,0"/>
                </v:shape>
                <v:shape id="Freeform 13" o:spid="_x0000_s1038" style="position:absolute;left:1601;top:1358;width:2811;height:0;visibility:visible;mso-wrap-style:square;v-text-anchor:top" coordsize="2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wL7sA&#10;AADbAAAADwAAAGRycy9kb3ducmV2LnhtbERPSwrCMBDdC94hjOBOU6WIVKOIILr02/XQjG1pMylN&#10;1Hp7Iwju5vG+s1x3phZPal1pWcFkHIEgzqwuOVdwvexGcxDOI2usLZOCNzlYr/q9JSbavvhEz7PP&#10;RQhhl6CCwvsmkdJlBRl0Y9sQB+5uW4M+wDaXusVXCDe1nEbRTBosOTQU2NC2oKw6P4yC/eUo548K&#10;b7PUdnG8nexTU7FSw0G3WYDw1Pm/+Oc+6DA/hu8v4QC5+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sh8C+7AAAA2wAAAA8AAAAAAAAAAAAAAAAAmAIAAGRycy9kb3ducmV2Lnht&#10;bFBLBQYAAAAABAAEAPUAAACAAwAAAAA=&#10;" path="m,l2811,e" filled="f" strokeweight=".58pt">
                  <v:path arrowok="t" o:connecttype="custom" o:connectlocs="0,0;2811,0" o:connectangles="0,0"/>
                </v:shape>
                <v:shape id="Freeform 14" o:spid="_x0000_s1039" style="position:absolute;left:4417;top:-747;width:0;height:2110;visibility:visible;mso-wrap-style:square;v-text-anchor:top" coordsize="0,2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qIMAA&#10;AADbAAAADwAAAGRycy9kb3ducmV2LnhtbERPTWvCQBC9F/oflil4azYWIiVmFbEU2ovSNRdvQ3ZM&#10;gtnZsLvV+O9dodDbPN7nVOvJDuJCPvSOFcyzHARx40zPrYL68Pn6DiJEZIODY1JwowDr1fNThaVx&#10;V/6hi46tSCEcSlTQxTiWUoamI4shcyNx4k7OW4wJ+lYaj9cUbgf5lucLabHn1NDhSNuOmrP+tQq+&#10;i2K/G3a60OaIVuOR6vqDlJq9TJsliEhT/Bf/ub9Mml/A45d0gFz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XqIMAAAADbAAAADwAAAAAAAAAAAAAAAACYAgAAZHJzL2Rvd25y&#10;ZXYueG1sUEsFBgAAAAAEAAQA9QAAAIUDAAAAAA==&#10;" path="m,l,2110e" filled="f" strokeweight=".58pt">
                  <v:path arrowok="t" o:connecttype="custom" o:connectlocs="0,-747;0,1363" o:connectangles="0,0"/>
                </v:shape>
                <v:shape id="Freeform 15" o:spid="_x0000_s1040" style="position:absolute;left:4422;top:1358;width:6217;height:0;visibility:visible;mso-wrap-style:square;v-text-anchor:top" coordsize="62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JisQA&#10;AADbAAAADwAAAGRycy9kb3ducmV2LnhtbERPS2sCMRC+F/wPYQpepGb1oO3WKLL4bC+tbaHHYTPd&#10;LG4m6ybq+u+NIPQ2H99zJrPWVuJEjS8dKxj0ExDEudMlFwq+v5ZPzyB8QNZYOSYFF/Iwm3YeJphq&#10;d+ZPOu1CIWII+xQVmBDqVEqfG7Lo+64mjtyfayyGCJtC6gbPMdxWcpgkI2mx5NhgsKbMUL7fHa2C&#10;cfax+V3tt+ueWbz8ZOP54T0Lb0p1H9v5K4hAbfgX390bHeeP4PZLP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SYrEAAAA2wAAAA8AAAAAAAAAAAAAAAAAmAIAAGRycy9k&#10;b3ducmV2LnhtbFBLBQYAAAAABAAEAPUAAACJAwAAAAA=&#10;" path="m,l6217,e" filled="f" strokeweight=".58pt">
                  <v:path arrowok="t" o:connecttype="custom" o:connectlocs="0,0;6217,0" o:connectangles="0,0"/>
                </v:shape>
                <v:shape id="Freeform 16" o:spid="_x0000_s1041" style="position:absolute;left:10644;top:-747;width:0;height:2110;visibility:visible;mso-wrap-style:square;v-text-anchor:top" coordsize="0,2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RFvsIA&#10;AADbAAAADwAAAGRycy9kb3ducmV2LnhtbESPQWvCQBCF7wX/wzKCt7qxkFKiq4hSqBeLay7ehuyY&#10;BLOzIbvV9N93DgVvM7w3732z2oy+U3caYhvYwGKegSKugmu5NlCeP18/QMWE7LALTAZ+KcJmPXlZ&#10;YeHCg090t6lWEsKxQANNSn2hdawa8hjnoScW7RoGj0nWodZuwIeE+06/Zdm79tiyNDTY066h6mZ/&#10;vIFDnn8fu6PNrbugt3ihstyTMbPpuF2CSjSmp/n/+ssJvsDKLzKAX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EW+wgAAANsAAAAPAAAAAAAAAAAAAAAAAJgCAABkcnMvZG93&#10;bnJldi54bWxQSwUGAAAAAAQABAD1AAAAhwMAAAAA&#10;" path="m,l,2110e" filled="f" strokeweight=".58pt">
                  <v:path arrowok="t" o:connecttype="custom" o:connectlocs="0,-747;0,1363" o:connectangles="0,0"/>
                </v:shape>
                <w10:wrap anchorx="page"/>
              </v:group>
            </w:pict>
          </mc:Fallback>
        </mc:AlternateContent>
      </w:r>
      <w:r w:rsidR="00BC3927">
        <w:rPr>
          <w:rFonts w:ascii="Verdana" w:eastAsia="Verdana" w:hAnsi="Verdana" w:cs="Verdana"/>
          <w:sz w:val="22"/>
          <w:szCs w:val="22"/>
        </w:rPr>
        <w:t xml:space="preserve">Server          </w:t>
      </w:r>
      <w:r w:rsidR="004647CF">
        <w:rPr>
          <w:rFonts w:ascii="Verdana" w:eastAsia="Verdana" w:hAnsi="Verdana" w:cs="Verdana"/>
          <w:sz w:val="22"/>
          <w:szCs w:val="22"/>
        </w:rPr>
        <w:t xml:space="preserve">                 Tomcat SERVER</w:t>
      </w:r>
      <w:r w:rsidR="00BC3927">
        <w:rPr>
          <w:rFonts w:ascii="Verdana" w:eastAsia="Verdana" w:hAnsi="Verdana" w:cs="Verdana"/>
          <w:sz w:val="22"/>
          <w:szCs w:val="22"/>
        </w:rPr>
        <w:t xml:space="preserve"> IDE                               Intellij Idea, Eclipse Versions worked             Java 1.7</w:t>
      </w:r>
      <w:r w:rsidR="00DE004B">
        <w:rPr>
          <w:rFonts w:ascii="Verdana" w:eastAsia="Verdana" w:hAnsi="Verdana" w:cs="Verdana"/>
          <w:sz w:val="22"/>
          <w:szCs w:val="22"/>
        </w:rPr>
        <w:t>, 1.8</w:t>
      </w:r>
    </w:p>
    <w:p w:rsidR="002011A3" w:rsidRDefault="00304EB8">
      <w:pPr>
        <w:spacing w:line="240" w:lineRule="exact"/>
        <w:ind w:left="364"/>
        <w:rPr>
          <w:rFonts w:ascii="Verdana" w:eastAsia="Verdana" w:hAnsi="Verdana" w:cs="Verdana"/>
          <w:sz w:val="22"/>
          <w:szCs w:val="22"/>
        </w:rPr>
      </w:pPr>
      <w:r>
        <w:rPr>
          <w:rFonts w:ascii="Verdana" w:eastAsia="Verdana" w:hAnsi="Verdana" w:cs="Verdana"/>
          <w:position w:val="-1"/>
          <w:sz w:val="22"/>
          <w:szCs w:val="22"/>
        </w:rPr>
        <w:t xml:space="preserve">Scripting Languages        </w:t>
      </w:r>
      <w:r w:rsidR="00E71A1C">
        <w:rPr>
          <w:rFonts w:ascii="Verdana" w:eastAsia="Verdana" w:hAnsi="Verdana" w:cs="Verdana"/>
          <w:position w:val="-1"/>
          <w:sz w:val="22"/>
          <w:szCs w:val="22"/>
        </w:rPr>
        <w:t xml:space="preserve">Angularjs, </w:t>
      </w:r>
      <w:r w:rsidR="004647CF">
        <w:rPr>
          <w:rFonts w:ascii="Verdana" w:eastAsia="Verdana" w:hAnsi="Verdana" w:cs="Verdana"/>
          <w:position w:val="-1"/>
          <w:sz w:val="22"/>
          <w:szCs w:val="22"/>
        </w:rPr>
        <w:t>Angular 6 ,</w:t>
      </w:r>
      <w:r w:rsidR="00E71A1C">
        <w:rPr>
          <w:rFonts w:ascii="Verdana" w:eastAsia="Verdana" w:hAnsi="Verdana" w:cs="Verdana"/>
          <w:position w:val="-1"/>
          <w:sz w:val="22"/>
          <w:szCs w:val="22"/>
        </w:rPr>
        <w:t>Java</w:t>
      </w:r>
      <w:r w:rsidR="004647CF">
        <w:rPr>
          <w:rFonts w:ascii="Verdana" w:eastAsia="Verdana" w:hAnsi="Verdana" w:cs="Verdana"/>
          <w:position w:val="-1"/>
          <w:sz w:val="22"/>
          <w:szCs w:val="22"/>
        </w:rPr>
        <w:t xml:space="preserve"> Script, jq</w:t>
      </w:r>
      <w:r>
        <w:rPr>
          <w:rFonts w:ascii="Verdana" w:eastAsia="Verdana" w:hAnsi="Verdana" w:cs="Verdana"/>
          <w:position w:val="-1"/>
          <w:sz w:val="22"/>
          <w:szCs w:val="22"/>
        </w:rPr>
        <w:t>uery, HTML</w:t>
      </w:r>
      <w:r w:rsidR="00D06CD0">
        <w:rPr>
          <w:rFonts w:ascii="Verdana" w:eastAsia="Verdana" w:hAnsi="Verdana" w:cs="Verdana"/>
          <w:position w:val="-1"/>
          <w:sz w:val="22"/>
          <w:szCs w:val="22"/>
        </w:rPr>
        <w:t>,CSS</w:t>
      </w:r>
    </w:p>
    <w:p w:rsidR="00D06CD0" w:rsidRDefault="00D06CD0">
      <w:pPr>
        <w:spacing w:before="12" w:line="260" w:lineRule="exact"/>
        <w:rPr>
          <w:sz w:val="26"/>
          <w:szCs w:val="26"/>
        </w:rPr>
      </w:pPr>
    </w:p>
    <w:p w:rsidR="002011A3" w:rsidRDefault="00304EB8">
      <w:pPr>
        <w:spacing w:before="21"/>
        <w:ind w:left="100"/>
        <w:rPr>
          <w:rFonts w:ascii="Verdana" w:eastAsia="Verdana" w:hAnsi="Verdana" w:cs="Verdana"/>
          <w:b/>
          <w:color w:val="365F91"/>
          <w:sz w:val="22"/>
          <w:szCs w:val="22"/>
        </w:rPr>
      </w:pPr>
      <w:r>
        <w:rPr>
          <w:rFonts w:ascii="Verdana" w:eastAsia="Verdana" w:hAnsi="Verdana" w:cs="Verdana"/>
          <w:b/>
          <w:color w:val="365F91"/>
          <w:sz w:val="22"/>
          <w:szCs w:val="22"/>
        </w:rPr>
        <w:t>Professional Summary:</w:t>
      </w:r>
    </w:p>
    <w:p w:rsidR="00697650" w:rsidRDefault="00697650">
      <w:pPr>
        <w:spacing w:before="21"/>
        <w:ind w:left="100"/>
        <w:rPr>
          <w:rFonts w:ascii="Verdana" w:eastAsia="Verdana" w:hAnsi="Verdana" w:cs="Verdana"/>
          <w:sz w:val="22"/>
          <w:szCs w:val="22"/>
        </w:rPr>
      </w:pPr>
    </w:p>
    <w:p w:rsidR="00697650" w:rsidRDefault="00304EB8" w:rsidP="004647CF">
      <w:pPr>
        <w:ind w:left="820"/>
        <w:rPr>
          <w:rFonts w:ascii="Verdana" w:eastAsia="Verdana" w:hAnsi="Verdana" w:cs="Verdana"/>
          <w:sz w:val="22"/>
          <w:szCs w:val="22"/>
        </w:rPr>
      </w:pPr>
      <w:r>
        <w:rPr>
          <w:sz w:val="22"/>
          <w:szCs w:val="22"/>
        </w:rPr>
        <w:t xml:space="preserve">•   </w:t>
      </w:r>
      <w:r w:rsidRPr="00697650">
        <w:rPr>
          <w:rFonts w:ascii="Verdana" w:eastAsia="Verdana" w:hAnsi="Verdana" w:cs="Verdana"/>
          <w:sz w:val="22"/>
          <w:szCs w:val="22"/>
        </w:rPr>
        <w:t xml:space="preserve">Working as Software Developer in </w:t>
      </w:r>
      <w:r w:rsidRPr="00697650">
        <w:rPr>
          <w:rFonts w:ascii="Arial" w:hAnsi="Arial" w:cs="Arial"/>
          <w:b/>
          <w:sz w:val="22"/>
          <w:szCs w:val="22"/>
          <w:shd w:val="clear" w:color="auto" w:fill="FFFFFF"/>
        </w:rPr>
        <w:t>Arkin Software Technologies Private Limited</w:t>
      </w:r>
      <w:r w:rsidRPr="00697650">
        <w:rPr>
          <w:rFonts w:ascii="Verdana" w:eastAsia="Verdana" w:hAnsi="Verdana" w:cs="Verdana"/>
          <w:sz w:val="22"/>
          <w:szCs w:val="22"/>
        </w:rPr>
        <w:t xml:space="preserve">           </w:t>
      </w:r>
      <w:r w:rsidR="004647CF">
        <w:rPr>
          <w:rFonts w:ascii="Verdana" w:eastAsia="Verdana" w:hAnsi="Verdana" w:cs="Verdana"/>
          <w:sz w:val="22"/>
          <w:szCs w:val="22"/>
        </w:rPr>
        <w:t xml:space="preserve">    </w:t>
      </w:r>
      <w:r w:rsidRPr="00697650">
        <w:rPr>
          <w:rFonts w:ascii="Verdana" w:eastAsia="Verdana" w:hAnsi="Verdana" w:cs="Verdana"/>
          <w:sz w:val="22"/>
          <w:szCs w:val="22"/>
        </w:rPr>
        <w:t>Infrastructure &amp; Manufacture Domains  from</w:t>
      </w:r>
      <w:r>
        <w:rPr>
          <w:rFonts w:ascii="Verdana" w:eastAsia="Verdana" w:hAnsi="Verdana" w:cs="Verdana"/>
          <w:sz w:val="22"/>
          <w:szCs w:val="22"/>
        </w:rPr>
        <w:t>December</w:t>
      </w:r>
      <w:r w:rsidRPr="00697650">
        <w:rPr>
          <w:rFonts w:ascii="Verdana" w:eastAsia="Verdana" w:hAnsi="Verdana" w:cs="Verdana"/>
          <w:sz w:val="22"/>
          <w:szCs w:val="22"/>
        </w:rPr>
        <w:t>201</w:t>
      </w:r>
      <w:r>
        <w:rPr>
          <w:rFonts w:ascii="Verdana" w:eastAsia="Verdana" w:hAnsi="Verdana" w:cs="Verdana"/>
          <w:sz w:val="22"/>
          <w:szCs w:val="22"/>
        </w:rPr>
        <w:t>8</w:t>
      </w:r>
      <w:r w:rsidRPr="00697650">
        <w:rPr>
          <w:rFonts w:ascii="Verdana" w:eastAsia="Verdana" w:hAnsi="Verdana" w:cs="Verdana"/>
          <w:sz w:val="22"/>
          <w:szCs w:val="22"/>
        </w:rPr>
        <w:t xml:space="preserve"> to till date.</w:t>
      </w:r>
    </w:p>
    <w:p w:rsidR="002011A3" w:rsidRDefault="002011A3">
      <w:pPr>
        <w:spacing w:before="15" w:line="260" w:lineRule="exact"/>
        <w:rPr>
          <w:sz w:val="26"/>
          <w:szCs w:val="26"/>
        </w:rPr>
      </w:pPr>
    </w:p>
    <w:p w:rsidR="002011A3" w:rsidRDefault="00304EB8" w:rsidP="00D06CD0">
      <w:pPr>
        <w:ind w:left="820"/>
        <w:rPr>
          <w:rFonts w:ascii="Verdana" w:eastAsia="Verdana" w:hAnsi="Verdana" w:cs="Verdana"/>
          <w:sz w:val="22"/>
          <w:szCs w:val="22"/>
        </w:rPr>
      </w:pPr>
      <w:r>
        <w:rPr>
          <w:sz w:val="22"/>
          <w:szCs w:val="22"/>
        </w:rPr>
        <w:t xml:space="preserve">•   </w:t>
      </w:r>
      <w:r>
        <w:rPr>
          <w:rFonts w:ascii="Verdana" w:eastAsia="Verdana" w:hAnsi="Verdana" w:cs="Verdana"/>
          <w:sz w:val="22"/>
          <w:szCs w:val="22"/>
        </w:rPr>
        <w:t>Work</w:t>
      </w:r>
      <w:r w:rsidR="00697650">
        <w:rPr>
          <w:rFonts w:ascii="Verdana" w:eastAsia="Verdana" w:hAnsi="Verdana" w:cs="Verdana"/>
          <w:sz w:val="22"/>
          <w:szCs w:val="22"/>
        </w:rPr>
        <w:t>ed</w:t>
      </w:r>
      <w:r>
        <w:rPr>
          <w:rFonts w:ascii="Verdana" w:eastAsia="Verdana" w:hAnsi="Verdana" w:cs="Verdana"/>
          <w:sz w:val="22"/>
          <w:szCs w:val="22"/>
        </w:rPr>
        <w:t xml:space="preserve"> as Software Developer in </w:t>
      </w:r>
      <w:r w:rsidR="00650533">
        <w:rPr>
          <w:rFonts w:ascii="Verdana" w:eastAsia="Verdana" w:hAnsi="Verdana" w:cs="Verdana"/>
          <w:b/>
          <w:sz w:val="22"/>
          <w:szCs w:val="22"/>
        </w:rPr>
        <w:t>Cassini Systems</w:t>
      </w:r>
      <w:r>
        <w:rPr>
          <w:rFonts w:ascii="Verdana" w:eastAsia="Verdana" w:hAnsi="Verdana" w:cs="Verdana"/>
          <w:b/>
          <w:sz w:val="22"/>
          <w:szCs w:val="22"/>
        </w:rPr>
        <w:t xml:space="preserve"> Pvt.Ltd</w:t>
      </w:r>
      <w:r>
        <w:rPr>
          <w:rFonts w:ascii="Verdana" w:eastAsia="Verdana" w:hAnsi="Verdana" w:cs="Verdana"/>
          <w:sz w:val="22"/>
          <w:szCs w:val="22"/>
        </w:rPr>
        <w:t>Infra</w:t>
      </w:r>
      <w:r w:rsidR="00D06CD0">
        <w:rPr>
          <w:rFonts w:ascii="Verdana" w:eastAsia="Verdana" w:hAnsi="Verdana" w:cs="Verdana"/>
          <w:sz w:val="22"/>
          <w:szCs w:val="22"/>
        </w:rPr>
        <w:t>structure &amp;</w:t>
      </w:r>
      <w:r>
        <w:rPr>
          <w:rFonts w:ascii="Verdana" w:eastAsia="Verdana" w:hAnsi="Verdana" w:cs="Verdana"/>
          <w:sz w:val="22"/>
          <w:szCs w:val="22"/>
        </w:rPr>
        <w:t>Manufacture Domain</w:t>
      </w:r>
      <w:r w:rsidR="00D06CD0">
        <w:rPr>
          <w:rFonts w:ascii="Verdana" w:eastAsia="Verdana" w:hAnsi="Verdana" w:cs="Verdana"/>
          <w:sz w:val="22"/>
          <w:szCs w:val="22"/>
        </w:rPr>
        <w:t xml:space="preserve">s </w:t>
      </w:r>
      <w:r>
        <w:rPr>
          <w:rFonts w:ascii="Verdana" w:eastAsia="Verdana" w:hAnsi="Verdana" w:cs="Verdana"/>
          <w:sz w:val="22"/>
          <w:szCs w:val="22"/>
        </w:rPr>
        <w:t xml:space="preserve"> from May 2015 to </w:t>
      </w:r>
      <w:r w:rsidR="00697650">
        <w:rPr>
          <w:rFonts w:ascii="Verdana" w:eastAsia="Verdana" w:hAnsi="Verdana" w:cs="Verdana"/>
          <w:sz w:val="22"/>
          <w:szCs w:val="22"/>
        </w:rPr>
        <w:t>December 2018</w:t>
      </w:r>
    </w:p>
    <w:p w:rsidR="002011A3" w:rsidRDefault="002011A3">
      <w:pPr>
        <w:spacing w:before="5" w:line="260" w:lineRule="exact"/>
        <w:rPr>
          <w:sz w:val="26"/>
          <w:szCs w:val="26"/>
        </w:rPr>
      </w:pPr>
    </w:p>
    <w:p w:rsidR="002011A3" w:rsidRDefault="00304EB8">
      <w:pPr>
        <w:ind w:left="820"/>
        <w:rPr>
          <w:rFonts w:ascii="Verdana" w:eastAsia="Verdana" w:hAnsi="Verdana" w:cs="Verdana"/>
          <w:sz w:val="22"/>
          <w:szCs w:val="22"/>
        </w:rPr>
      </w:pPr>
      <w:r>
        <w:rPr>
          <w:sz w:val="22"/>
          <w:szCs w:val="22"/>
        </w:rPr>
        <w:lastRenderedPageBreak/>
        <w:t xml:space="preserve">•     </w:t>
      </w:r>
      <w:r w:rsidR="00DE004B">
        <w:rPr>
          <w:rFonts w:ascii="Verdana" w:eastAsia="Verdana" w:hAnsi="Verdana" w:cs="Verdana"/>
          <w:sz w:val="22"/>
          <w:szCs w:val="22"/>
        </w:rPr>
        <w:t>Worked as Software Associate in Venhan Technologies Pvt.Ltd.in and</w:t>
      </w:r>
    </w:p>
    <w:p w:rsidR="00650533" w:rsidRDefault="00304EB8">
      <w:pPr>
        <w:ind w:left="1180"/>
        <w:rPr>
          <w:rFonts w:ascii="Verdana" w:eastAsia="Verdana" w:hAnsi="Verdana" w:cs="Verdana"/>
          <w:sz w:val="22"/>
          <w:szCs w:val="22"/>
        </w:rPr>
      </w:pPr>
      <w:r>
        <w:rPr>
          <w:rFonts w:ascii="Verdana" w:eastAsia="Verdana" w:hAnsi="Verdana" w:cs="Verdana"/>
          <w:sz w:val="22"/>
          <w:szCs w:val="22"/>
        </w:rPr>
        <w:t xml:space="preserve">Process Industry domains from </w:t>
      </w:r>
      <w:r w:rsidR="00D06CD0">
        <w:rPr>
          <w:rFonts w:ascii="Verdana" w:eastAsia="Verdana" w:hAnsi="Verdana" w:cs="Verdana"/>
          <w:sz w:val="22"/>
          <w:szCs w:val="22"/>
        </w:rPr>
        <w:t>November</w:t>
      </w:r>
      <w:r>
        <w:rPr>
          <w:rFonts w:ascii="Verdana" w:eastAsia="Verdana" w:hAnsi="Verdana" w:cs="Verdana"/>
          <w:sz w:val="22"/>
          <w:szCs w:val="22"/>
        </w:rPr>
        <w:t xml:space="preserve"> 2014 to May 2015</w:t>
      </w:r>
      <w:r w:rsidR="004647CF">
        <w:rPr>
          <w:rFonts w:ascii="Verdana" w:eastAsia="Verdana" w:hAnsi="Verdana" w:cs="Verdana"/>
          <w:sz w:val="22"/>
          <w:szCs w:val="22"/>
        </w:rPr>
        <w:t>.</w:t>
      </w:r>
    </w:p>
    <w:p w:rsidR="00650533" w:rsidRDefault="00650533" w:rsidP="00650533">
      <w:pPr>
        <w:spacing w:before="21" w:line="240" w:lineRule="exact"/>
        <w:ind w:left="2957"/>
        <w:rPr>
          <w:rFonts w:ascii="Verdana" w:eastAsia="Verdana" w:hAnsi="Verdana" w:cs="Verdana"/>
          <w:b/>
          <w:position w:val="-1"/>
          <w:sz w:val="22"/>
          <w:szCs w:val="22"/>
          <w:u w:val="thick" w:color="000000"/>
        </w:rPr>
      </w:pPr>
    </w:p>
    <w:p w:rsidR="001F744D" w:rsidRPr="00D65DED" w:rsidRDefault="00304EB8" w:rsidP="001F744D">
      <w:pPr>
        <w:spacing w:before="21"/>
        <w:ind w:left="100"/>
        <w:jc w:val="center"/>
        <w:rPr>
          <w:rFonts w:ascii="Verdana" w:eastAsia="Verdana" w:hAnsi="Verdana" w:cs="Verdana"/>
          <w:b/>
          <w:color w:val="365F91"/>
          <w:sz w:val="24"/>
          <w:szCs w:val="24"/>
          <w:u w:val="single"/>
        </w:rPr>
      </w:pPr>
      <w:r w:rsidRPr="00D65DED">
        <w:rPr>
          <w:rFonts w:ascii="Verdana" w:eastAsia="Verdana" w:hAnsi="Verdana" w:cs="Verdana"/>
          <w:b/>
          <w:color w:val="365F91"/>
          <w:sz w:val="24"/>
          <w:szCs w:val="24"/>
          <w:u w:val="single"/>
        </w:rPr>
        <w:t>Summary of Projects</w:t>
      </w:r>
    </w:p>
    <w:p w:rsidR="00650533" w:rsidRDefault="00650533" w:rsidP="00650533">
      <w:pPr>
        <w:spacing w:line="200" w:lineRule="exact"/>
      </w:pPr>
    </w:p>
    <w:p w:rsidR="00F61153" w:rsidRPr="001F744D" w:rsidRDefault="00304EB8" w:rsidP="00F61153">
      <w:pPr>
        <w:spacing w:before="21"/>
        <w:rPr>
          <w:rFonts w:ascii="Verdana" w:eastAsia="Verdana" w:hAnsi="Verdana" w:cs="Verdana"/>
          <w:b/>
          <w:color w:val="365F91"/>
          <w:sz w:val="22"/>
          <w:szCs w:val="22"/>
          <w:u w:val="single"/>
        </w:rPr>
      </w:pPr>
      <w:r>
        <w:rPr>
          <w:rFonts w:ascii="Verdana" w:eastAsia="Verdana" w:hAnsi="Verdana" w:cs="Verdana"/>
          <w:b/>
          <w:color w:val="365F91"/>
          <w:sz w:val="22"/>
          <w:szCs w:val="22"/>
          <w:u w:val="single"/>
        </w:rPr>
        <w:t>International Medical Centre:</w:t>
      </w:r>
    </w:p>
    <w:p w:rsidR="00F61153" w:rsidRDefault="00F61153" w:rsidP="00F61153">
      <w:pPr>
        <w:spacing w:before="14" w:line="240" w:lineRule="exact"/>
        <w:rPr>
          <w:sz w:val="24"/>
          <w:szCs w:val="24"/>
        </w:rPr>
      </w:pPr>
    </w:p>
    <w:p w:rsidR="00F61153" w:rsidRDefault="00304EB8" w:rsidP="00F61153">
      <w:pPr>
        <w:spacing w:before="21" w:line="360" w:lineRule="auto"/>
        <w:ind w:left="100"/>
        <w:rPr>
          <w:rFonts w:ascii="Verdana" w:eastAsia="Verdana" w:hAnsi="Verdana" w:cs="Verdana"/>
          <w:sz w:val="22"/>
          <w:szCs w:val="22"/>
        </w:rPr>
      </w:pPr>
      <w:r>
        <w:rPr>
          <w:rFonts w:ascii="Verdana" w:eastAsia="Verdana" w:hAnsi="Verdana" w:cs="Verdana"/>
          <w:b/>
          <w:sz w:val="22"/>
          <w:szCs w:val="22"/>
        </w:rPr>
        <w:t>Technology  :</w:t>
      </w:r>
      <w:r>
        <w:rPr>
          <w:rFonts w:ascii="Verdana" w:eastAsia="Verdana" w:hAnsi="Verdana" w:cs="Verdana"/>
          <w:sz w:val="22"/>
          <w:szCs w:val="22"/>
        </w:rPr>
        <w:t xml:space="preserve"> Java, Angular 6, </w:t>
      </w:r>
      <w:r w:rsidR="00E53028">
        <w:rPr>
          <w:rFonts w:ascii="Verdana" w:eastAsia="Verdana" w:hAnsi="Verdana" w:cs="Verdana"/>
          <w:sz w:val="22"/>
          <w:szCs w:val="22"/>
        </w:rPr>
        <w:t>SQL,</w:t>
      </w:r>
      <w:r>
        <w:rPr>
          <w:rFonts w:ascii="Verdana" w:eastAsia="Verdana" w:hAnsi="Verdana" w:cs="Verdana"/>
          <w:sz w:val="22"/>
          <w:szCs w:val="22"/>
        </w:rPr>
        <w:t>Angular Js</w:t>
      </w:r>
      <w:r w:rsidR="009770D3">
        <w:rPr>
          <w:rFonts w:ascii="Verdana" w:eastAsia="Verdana" w:hAnsi="Verdana" w:cs="Verdana"/>
          <w:sz w:val="22"/>
          <w:szCs w:val="22"/>
        </w:rPr>
        <w:t xml:space="preserve">. </w:t>
      </w:r>
    </w:p>
    <w:p w:rsidR="00F61153" w:rsidRDefault="00304EB8" w:rsidP="00F61153">
      <w:pPr>
        <w:spacing w:before="1" w:line="360" w:lineRule="auto"/>
        <w:ind w:left="100"/>
        <w:rPr>
          <w:rFonts w:ascii="Verdana" w:eastAsia="Verdana" w:hAnsi="Verdana" w:cs="Verdana"/>
          <w:sz w:val="22"/>
          <w:szCs w:val="22"/>
        </w:rPr>
      </w:pPr>
      <w:r>
        <w:rPr>
          <w:rFonts w:ascii="Verdana" w:eastAsia="Verdana" w:hAnsi="Verdana" w:cs="Verdana"/>
          <w:b/>
          <w:sz w:val="22"/>
          <w:szCs w:val="22"/>
        </w:rPr>
        <w:t xml:space="preserve">Client         </w:t>
      </w:r>
      <w:r w:rsidRPr="00C66EC4">
        <w:rPr>
          <w:rFonts w:ascii="Verdana" w:eastAsia="Verdana" w:hAnsi="Verdana" w:cs="Verdana"/>
          <w:b/>
          <w:sz w:val="22"/>
          <w:szCs w:val="22"/>
        </w:rPr>
        <w:t>:</w:t>
      </w:r>
      <w:r>
        <w:rPr>
          <w:rFonts w:ascii="Verdana" w:eastAsia="Verdana" w:hAnsi="Verdana" w:cs="Verdana"/>
          <w:sz w:val="22"/>
          <w:szCs w:val="22"/>
        </w:rPr>
        <w:t xml:space="preserve"> IMC</w:t>
      </w:r>
      <w:r w:rsidR="005A0098">
        <w:rPr>
          <w:rFonts w:ascii="Verdana" w:eastAsia="Verdana" w:hAnsi="Verdana" w:cs="Verdana"/>
          <w:sz w:val="22"/>
          <w:szCs w:val="22"/>
        </w:rPr>
        <w:t>-Saudi</w:t>
      </w:r>
    </w:p>
    <w:p w:rsidR="00F61153" w:rsidRDefault="00304EB8" w:rsidP="00F61153">
      <w:pPr>
        <w:spacing w:line="360" w:lineRule="auto"/>
        <w:ind w:left="100"/>
        <w:rPr>
          <w:rFonts w:ascii="Verdana" w:eastAsia="Verdana" w:hAnsi="Verdana" w:cs="Verdana"/>
          <w:sz w:val="22"/>
          <w:szCs w:val="22"/>
        </w:rPr>
      </w:pPr>
      <w:r>
        <w:rPr>
          <w:rFonts w:ascii="Verdana" w:eastAsia="Verdana" w:hAnsi="Verdana" w:cs="Verdana"/>
          <w:b/>
          <w:position w:val="-1"/>
          <w:sz w:val="22"/>
          <w:szCs w:val="22"/>
        </w:rPr>
        <w:t xml:space="preserve">Duration    </w:t>
      </w:r>
      <w:r w:rsidRPr="00C66EC4">
        <w:rPr>
          <w:rFonts w:ascii="Verdana" w:eastAsia="Verdana" w:hAnsi="Verdana" w:cs="Verdana"/>
          <w:b/>
          <w:position w:val="-1"/>
          <w:sz w:val="22"/>
          <w:szCs w:val="22"/>
        </w:rPr>
        <w:t>:</w:t>
      </w:r>
      <w:r>
        <w:rPr>
          <w:rFonts w:ascii="Verdana" w:eastAsia="Verdana" w:hAnsi="Verdana" w:cs="Verdana"/>
          <w:position w:val="-1"/>
          <w:sz w:val="22"/>
          <w:szCs w:val="22"/>
        </w:rPr>
        <w:t xml:space="preserve"> December 2018 – Till Now</w:t>
      </w:r>
    </w:p>
    <w:p w:rsidR="009D69C0" w:rsidRDefault="00304EB8" w:rsidP="005A0098">
      <w:pPr>
        <w:pStyle w:val="NormalWeb"/>
        <w:shd w:val="clear" w:color="auto" w:fill="FFFFFF"/>
        <w:spacing w:before="0" w:beforeAutospacing="0" w:after="360" w:afterAutospacing="0"/>
        <w:rPr>
          <w:rFonts w:ascii="Verdana" w:eastAsia="Verdana" w:hAnsi="Verdana" w:cs="Verdana"/>
          <w:sz w:val="22"/>
          <w:szCs w:val="22"/>
        </w:rPr>
      </w:pPr>
      <w:r>
        <w:rPr>
          <w:rFonts w:ascii="Verdana" w:eastAsia="Verdana" w:hAnsi="Verdana" w:cs="Verdana"/>
          <w:b/>
          <w:position w:val="-1"/>
          <w:sz w:val="22"/>
          <w:szCs w:val="22"/>
        </w:rPr>
        <w:t>Description  :</w:t>
      </w:r>
    </w:p>
    <w:p w:rsidR="00650533" w:rsidRPr="004647CF" w:rsidRDefault="00304EB8" w:rsidP="004647CF">
      <w:pPr>
        <w:pStyle w:val="NormalWeb"/>
        <w:shd w:val="clear" w:color="auto" w:fill="FFFFFF"/>
        <w:spacing w:before="0" w:beforeAutospacing="0" w:after="360" w:afterAutospacing="0"/>
        <w:rPr>
          <w:rFonts w:ascii="Arial" w:hAnsi="Arial" w:cs="Arial"/>
          <w:color w:val="202426"/>
          <w:sz w:val="22"/>
          <w:szCs w:val="22"/>
        </w:rPr>
      </w:pPr>
      <w:r w:rsidRPr="009D69C0">
        <w:rPr>
          <w:rFonts w:ascii="Arial" w:hAnsi="Arial" w:cs="Arial"/>
          <w:color w:val="202426"/>
          <w:sz w:val="22"/>
          <w:szCs w:val="22"/>
        </w:rPr>
        <w:t>The International Medical Center is the first health care facility from Saudi Arabia to become a member of the Mayo Clinic Care Network. The Mayo Clinic Care Netw</w:t>
      </w:r>
      <w:r w:rsidRPr="009D69C0">
        <w:rPr>
          <w:rFonts w:ascii="Arial" w:hAnsi="Arial" w:cs="Arial"/>
          <w:color w:val="202426"/>
          <w:sz w:val="22"/>
          <w:szCs w:val="22"/>
        </w:rPr>
        <w:t>ork is a group of carefully vetted, independent health care systems that have special access to Mayo Clinic’s knowledge and expertise to better serve patients and their families.</w:t>
      </w:r>
    </w:p>
    <w:p w:rsidR="001F744D" w:rsidRPr="001F744D" w:rsidRDefault="00304EB8" w:rsidP="001F744D">
      <w:pPr>
        <w:spacing w:before="21"/>
        <w:ind w:left="100"/>
        <w:rPr>
          <w:rFonts w:ascii="Verdana" w:eastAsia="Verdana" w:hAnsi="Verdana" w:cs="Verdana"/>
          <w:b/>
          <w:color w:val="365F91"/>
          <w:sz w:val="22"/>
          <w:szCs w:val="22"/>
          <w:u w:val="single"/>
        </w:rPr>
      </w:pPr>
      <w:r>
        <w:rPr>
          <w:rFonts w:ascii="Verdana" w:eastAsia="Verdana" w:hAnsi="Verdana" w:cs="Verdana"/>
          <w:b/>
          <w:color w:val="365F91"/>
          <w:sz w:val="22"/>
          <w:szCs w:val="22"/>
          <w:u w:val="single"/>
        </w:rPr>
        <w:t>Inventory Management:</w:t>
      </w:r>
    </w:p>
    <w:p w:rsidR="00650533" w:rsidRDefault="00650533" w:rsidP="00650533">
      <w:pPr>
        <w:spacing w:before="12" w:line="240" w:lineRule="exact"/>
        <w:rPr>
          <w:sz w:val="24"/>
          <w:szCs w:val="24"/>
        </w:rPr>
      </w:pPr>
    </w:p>
    <w:p w:rsidR="00650533" w:rsidRDefault="00304EB8" w:rsidP="00E71A1C">
      <w:pPr>
        <w:spacing w:before="21" w:line="360" w:lineRule="auto"/>
        <w:ind w:left="100"/>
        <w:jc w:val="both"/>
        <w:rPr>
          <w:rFonts w:ascii="Verdana" w:eastAsia="Verdana" w:hAnsi="Verdana" w:cs="Verdana"/>
          <w:sz w:val="22"/>
          <w:szCs w:val="22"/>
        </w:rPr>
      </w:pPr>
      <w:r>
        <w:rPr>
          <w:rFonts w:ascii="Verdana" w:eastAsia="Verdana" w:hAnsi="Verdana" w:cs="Verdana"/>
          <w:b/>
          <w:sz w:val="22"/>
          <w:szCs w:val="22"/>
        </w:rPr>
        <w:t xml:space="preserve">Technology: </w:t>
      </w:r>
      <w:r>
        <w:rPr>
          <w:rFonts w:ascii="Verdana" w:eastAsia="Verdana" w:hAnsi="Verdana" w:cs="Verdana"/>
          <w:sz w:val="22"/>
          <w:szCs w:val="22"/>
        </w:rPr>
        <w:t xml:space="preserve">Spring MVC, Angular-js, Bootstrap, PSQL </w:t>
      </w:r>
      <w:r>
        <w:rPr>
          <w:rFonts w:ascii="Verdana" w:eastAsia="Verdana" w:hAnsi="Verdana" w:cs="Verdana"/>
          <w:sz w:val="22"/>
          <w:szCs w:val="22"/>
        </w:rPr>
        <w:t>Server</w:t>
      </w:r>
    </w:p>
    <w:p w:rsidR="00650533" w:rsidRDefault="00304EB8" w:rsidP="00E71A1C">
      <w:pPr>
        <w:spacing w:before="1" w:line="360" w:lineRule="auto"/>
        <w:ind w:left="100"/>
        <w:jc w:val="both"/>
        <w:rPr>
          <w:rFonts w:ascii="Verdana" w:eastAsia="Verdana" w:hAnsi="Verdana" w:cs="Verdana"/>
          <w:sz w:val="22"/>
          <w:szCs w:val="22"/>
        </w:rPr>
      </w:pPr>
      <w:r>
        <w:rPr>
          <w:rFonts w:ascii="Verdana" w:eastAsia="Verdana" w:hAnsi="Verdana" w:cs="Verdana"/>
          <w:b/>
          <w:sz w:val="22"/>
          <w:szCs w:val="22"/>
        </w:rPr>
        <w:t xml:space="preserve">Client      </w:t>
      </w:r>
      <w:r w:rsidR="00E71A1C">
        <w:rPr>
          <w:rFonts w:ascii="Verdana" w:eastAsia="Verdana" w:hAnsi="Verdana" w:cs="Verdana"/>
          <w:b/>
          <w:sz w:val="22"/>
          <w:szCs w:val="22"/>
        </w:rPr>
        <w:t xml:space="preserve"> :</w:t>
      </w:r>
      <w:r>
        <w:rPr>
          <w:rFonts w:ascii="Verdana" w:eastAsia="Verdana" w:hAnsi="Verdana" w:cs="Verdana"/>
          <w:sz w:val="22"/>
          <w:szCs w:val="22"/>
        </w:rPr>
        <w:t xml:space="preserve"> (Shameerpet, Hyderabad)</w:t>
      </w:r>
    </w:p>
    <w:p w:rsidR="00650533" w:rsidRDefault="00304EB8" w:rsidP="00E71A1C">
      <w:pPr>
        <w:spacing w:line="360" w:lineRule="auto"/>
        <w:ind w:left="100"/>
        <w:jc w:val="both"/>
        <w:rPr>
          <w:rFonts w:ascii="Verdana" w:eastAsia="Verdana" w:hAnsi="Verdana" w:cs="Verdana"/>
          <w:sz w:val="22"/>
          <w:szCs w:val="22"/>
        </w:rPr>
      </w:pPr>
      <w:r>
        <w:rPr>
          <w:rFonts w:ascii="Verdana" w:eastAsia="Verdana" w:hAnsi="Verdana" w:cs="Verdana"/>
          <w:b/>
          <w:position w:val="-1"/>
          <w:sz w:val="22"/>
          <w:szCs w:val="22"/>
        </w:rPr>
        <w:t xml:space="preserve">Domain    </w:t>
      </w:r>
      <w:r w:rsidR="00E71A1C">
        <w:rPr>
          <w:rFonts w:ascii="Verdana" w:eastAsia="Verdana" w:hAnsi="Verdana" w:cs="Verdana"/>
          <w:b/>
          <w:position w:val="-1"/>
          <w:sz w:val="22"/>
          <w:szCs w:val="22"/>
        </w:rPr>
        <w:t xml:space="preserve">  :</w:t>
      </w:r>
      <w:r>
        <w:rPr>
          <w:rFonts w:ascii="Verdana" w:eastAsia="Verdana" w:hAnsi="Verdana" w:cs="Verdana"/>
          <w:position w:val="-1"/>
          <w:sz w:val="22"/>
          <w:szCs w:val="22"/>
        </w:rPr>
        <w:t xml:space="preserve"> Manufacture</w:t>
      </w:r>
    </w:p>
    <w:p w:rsidR="00650533" w:rsidRDefault="00304EB8" w:rsidP="00E71A1C">
      <w:pPr>
        <w:spacing w:before="1" w:line="360" w:lineRule="auto"/>
        <w:ind w:left="100"/>
        <w:jc w:val="both"/>
        <w:rPr>
          <w:rFonts w:ascii="Verdana" w:eastAsia="Verdana" w:hAnsi="Verdana" w:cs="Verdana"/>
          <w:sz w:val="22"/>
          <w:szCs w:val="22"/>
        </w:rPr>
      </w:pPr>
      <w:r>
        <w:rPr>
          <w:rFonts w:ascii="Verdana" w:eastAsia="Verdana" w:hAnsi="Verdana" w:cs="Verdana"/>
          <w:b/>
          <w:sz w:val="22"/>
          <w:szCs w:val="22"/>
        </w:rPr>
        <w:t xml:space="preserve">Duration  </w:t>
      </w:r>
      <w:r w:rsidR="00E71A1C">
        <w:rPr>
          <w:rFonts w:ascii="Verdana" w:eastAsia="Verdana" w:hAnsi="Verdana" w:cs="Verdana"/>
          <w:b/>
          <w:sz w:val="22"/>
          <w:szCs w:val="22"/>
        </w:rPr>
        <w:t xml:space="preserve">  :</w:t>
      </w:r>
      <w:r>
        <w:rPr>
          <w:rFonts w:ascii="Verdana" w:eastAsia="Verdana" w:hAnsi="Verdana" w:cs="Verdana"/>
          <w:sz w:val="22"/>
          <w:szCs w:val="22"/>
        </w:rPr>
        <w:t xml:space="preserve"> May 2017 – </w:t>
      </w:r>
      <w:r w:rsidR="00F61153">
        <w:rPr>
          <w:rFonts w:ascii="Verdana" w:eastAsia="Verdana" w:hAnsi="Verdana" w:cs="Verdana"/>
          <w:sz w:val="22"/>
          <w:szCs w:val="22"/>
        </w:rPr>
        <w:t>December 2018</w:t>
      </w:r>
      <w:r>
        <w:rPr>
          <w:rFonts w:ascii="Verdana" w:eastAsia="Verdana" w:hAnsi="Verdana" w:cs="Verdana"/>
          <w:sz w:val="22"/>
          <w:szCs w:val="22"/>
        </w:rPr>
        <w:t>.</w:t>
      </w:r>
    </w:p>
    <w:p w:rsidR="00650533" w:rsidRDefault="00304EB8" w:rsidP="00650533">
      <w:pPr>
        <w:spacing w:line="260" w:lineRule="exact"/>
        <w:ind w:left="100"/>
        <w:rPr>
          <w:rFonts w:ascii="Verdana" w:eastAsia="Verdana" w:hAnsi="Verdana" w:cs="Verdana"/>
          <w:sz w:val="22"/>
          <w:szCs w:val="22"/>
        </w:rPr>
      </w:pPr>
      <w:r>
        <w:rPr>
          <w:rFonts w:ascii="Verdana" w:eastAsia="Verdana" w:hAnsi="Verdana" w:cs="Verdana"/>
          <w:b/>
          <w:position w:val="-1"/>
          <w:sz w:val="22"/>
          <w:szCs w:val="22"/>
        </w:rPr>
        <w:t>Description:</w:t>
      </w:r>
    </w:p>
    <w:p w:rsidR="00650533" w:rsidRDefault="00650533" w:rsidP="001F744D">
      <w:pPr>
        <w:spacing w:before="6" w:line="260" w:lineRule="exact"/>
        <w:ind w:left="100" w:right="82" w:firstLine="1390"/>
        <w:jc w:val="both"/>
        <w:rPr>
          <w:rFonts w:ascii="Verdana" w:eastAsia="Verdana" w:hAnsi="Verdana" w:cs="Verdana"/>
          <w:sz w:val="22"/>
          <w:szCs w:val="22"/>
        </w:rPr>
      </w:pPr>
    </w:p>
    <w:p w:rsidR="00650533" w:rsidRDefault="00304EB8" w:rsidP="001F744D">
      <w:pPr>
        <w:spacing w:before="6" w:line="260" w:lineRule="exact"/>
        <w:ind w:left="100" w:right="82" w:firstLine="1390"/>
        <w:jc w:val="both"/>
        <w:rPr>
          <w:rFonts w:ascii="Verdana" w:eastAsia="Verdana" w:hAnsi="Verdana" w:cs="Verdana"/>
          <w:sz w:val="22"/>
          <w:szCs w:val="22"/>
        </w:rPr>
      </w:pPr>
      <w:r>
        <w:rPr>
          <w:rFonts w:ascii="Verdana" w:eastAsia="Verdana" w:hAnsi="Verdana" w:cs="Verdana"/>
          <w:sz w:val="22"/>
          <w:szCs w:val="22"/>
        </w:rPr>
        <w:t>The web portals are comprised of public and secure data and applications that   allow   users   to   perform   functional   tasks.</w:t>
      </w:r>
      <w:r>
        <w:rPr>
          <w:rFonts w:ascii="Verdana" w:eastAsia="Verdana" w:hAnsi="Verdana" w:cs="Verdana"/>
          <w:sz w:val="22"/>
          <w:szCs w:val="22"/>
        </w:rPr>
        <w:t xml:space="preserve">   There   are   modules   like</w:t>
      </w:r>
      <w:r w:rsidR="00E71A1C">
        <w:rPr>
          <w:rFonts w:ascii="Verdana" w:eastAsia="Verdana" w:hAnsi="Verdana" w:cs="Verdana"/>
          <w:position w:val="-1"/>
          <w:sz w:val="22"/>
          <w:szCs w:val="22"/>
        </w:rPr>
        <w:t>Classification, BOM, Planning</w:t>
      </w:r>
      <w:r>
        <w:rPr>
          <w:rFonts w:ascii="Verdana" w:eastAsia="Verdana" w:hAnsi="Verdana" w:cs="Verdana"/>
          <w:position w:val="-1"/>
          <w:sz w:val="22"/>
          <w:szCs w:val="22"/>
        </w:rPr>
        <w:t>,Storage</w:t>
      </w:r>
      <w:r w:rsidR="00E71A1C">
        <w:rPr>
          <w:rFonts w:ascii="Verdana" w:eastAsia="Verdana" w:hAnsi="Verdana" w:cs="Verdana"/>
          <w:position w:val="-1"/>
          <w:sz w:val="22"/>
          <w:szCs w:val="22"/>
        </w:rPr>
        <w:t>, Update</w:t>
      </w:r>
      <w:r>
        <w:rPr>
          <w:rFonts w:ascii="Verdana" w:eastAsia="Verdana" w:hAnsi="Verdana" w:cs="Verdana"/>
          <w:position w:val="-1"/>
          <w:sz w:val="22"/>
          <w:szCs w:val="22"/>
        </w:rPr>
        <w:t xml:space="preserve">  Missiles</w:t>
      </w:r>
      <w:r w:rsidR="00E71A1C">
        <w:rPr>
          <w:rFonts w:ascii="Verdana" w:eastAsia="Verdana" w:hAnsi="Verdana" w:cs="Verdana"/>
          <w:position w:val="-1"/>
          <w:sz w:val="22"/>
          <w:szCs w:val="22"/>
        </w:rPr>
        <w:t>&amp; Systems Information</w:t>
      </w:r>
      <w:r>
        <w:rPr>
          <w:rFonts w:ascii="Verdana" w:eastAsia="Verdana" w:hAnsi="Verdana" w:cs="Verdana"/>
          <w:position w:val="-1"/>
          <w:sz w:val="22"/>
          <w:szCs w:val="22"/>
        </w:rPr>
        <w:t>.  It</w:t>
      </w:r>
      <w:r>
        <w:rPr>
          <w:rFonts w:ascii="Verdana" w:eastAsia="Verdana" w:hAnsi="Verdana" w:cs="Verdana"/>
          <w:sz w:val="22"/>
          <w:szCs w:val="22"/>
        </w:rPr>
        <w:t>Serves as the inventory management system for the providers of the state. The user experience in the web portal method for tracking parts.</w:t>
      </w:r>
      <w:r>
        <w:rPr>
          <w:rFonts w:ascii="Verdana" w:eastAsia="Verdana" w:hAnsi="Verdana" w:cs="Verdana"/>
          <w:position w:val="-1"/>
          <w:sz w:val="22"/>
          <w:szCs w:val="22"/>
        </w:rPr>
        <w:t>DRDO (</w:t>
      </w:r>
      <w:r>
        <w:rPr>
          <w:rFonts w:ascii="Verdana" w:eastAsia="Verdana" w:hAnsi="Verdana" w:cs="Verdana"/>
          <w:position w:val="-1"/>
          <w:sz w:val="22"/>
          <w:szCs w:val="22"/>
        </w:rPr>
        <w:t>IM) Inventory Management The project is developed using the</w:t>
      </w:r>
      <w:r>
        <w:rPr>
          <w:rFonts w:ascii="Verdana" w:eastAsia="Verdana" w:hAnsi="Verdana" w:cs="Verdana"/>
          <w:sz w:val="22"/>
          <w:szCs w:val="22"/>
        </w:rPr>
        <w:t>MVC architecture with psql server as the backend platform.</w:t>
      </w:r>
    </w:p>
    <w:p w:rsidR="001F744D" w:rsidRDefault="001F744D" w:rsidP="001F744D">
      <w:pPr>
        <w:rPr>
          <w:rFonts w:ascii="Verdana" w:eastAsia="Verdana" w:hAnsi="Verdana" w:cs="Verdana"/>
          <w:sz w:val="22"/>
          <w:szCs w:val="22"/>
        </w:rPr>
      </w:pPr>
    </w:p>
    <w:p w:rsidR="001F744D" w:rsidRPr="001F744D" w:rsidRDefault="00304EB8" w:rsidP="001F744D">
      <w:pPr>
        <w:spacing w:before="21"/>
        <w:ind w:left="100"/>
        <w:rPr>
          <w:rFonts w:ascii="Verdana" w:eastAsia="Verdana" w:hAnsi="Verdana" w:cs="Verdana"/>
          <w:b/>
          <w:color w:val="365F91"/>
          <w:sz w:val="22"/>
          <w:szCs w:val="22"/>
          <w:u w:val="single"/>
        </w:rPr>
      </w:pPr>
      <w:r>
        <w:rPr>
          <w:rFonts w:ascii="Verdana" w:eastAsia="Verdana" w:hAnsi="Verdana" w:cs="Verdana"/>
          <w:b/>
          <w:color w:val="365F91"/>
          <w:sz w:val="22"/>
          <w:szCs w:val="22"/>
          <w:u w:val="single"/>
        </w:rPr>
        <w:t>Infrastructure Solution:</w:t>
      </w:r>
    </w:p>
    <w:p w:rsidR="001F744D" w:rsidRDefault="001F744D" w:rsidP="001F744D">
      <w:pPr>
        <w:spacing w:before="14" w:line="240" w:lineRule="exact"/>
        <w:rPr>
          <w:sz w:val="24"/>
          <w:szCs w:val="24"/>
        </w:rPr>
      </w:pPr>
    </w:p>
    <w:p w:rsidR="001F744D" w:rsidRDefault="00304EB8" w:rsidP="00E71A1C">
      <w:pPr>
        <w:spacing w:before="30" w:line="360" w:lineRule="auto"/>
        <w:ind w:left="100" w:right="3914"/>
        <w:rPr>
          <w:rFonts w:ascii="Verdana" w:eastAsia="Verdana" w:hAnsi="Verdana" w:cs="Verdana"/>
          <w:sz w:val="22"/>
          <w:szCs w:val="22"/>
        </w:rPr>
      </w:pPr>
      <w:r>
        <w:rPr>
          <w:rFonts w:ascii="Verdana" w:eastAsia="Verdana" w:hAnsi="Verdana" w:cs="Verdana"/>
          <w:b/>
          <w:sz w:val="22"/>
          <w:szCs w:val="22"/>
        </w:rPr>
        <w:t xml:space="preserve">Technology: </w:t>
      </w:r>
      <w:r>
        <w:rPr>
          <w:rFonts w:ascii="Verdana" w:eastAsia="Verdana" w:hAnsi="Verdana" w:cs="Verdana"/>
          <w:sz w:val="22"/>
          <w:szCs w:val="22"/>
        </w:rPr>
        <w:t xml:space="preserve">Java, Angular, Bootstrap, Ionic </w:t>
      </w:r>
      <w:r>
        <w:rPr>
          <w:rFonts w:ascii="Verdana" w:eastAsia="Verdana" w:hAnsi="Verdana" w:cs="Verdana"/>
          <w:b/>
          <w:sz w:val="22"/>
          <w:szCs w:val="22"/>
        </w:rPr>
        <w:t xml:space="preserve">Client       </w:t>
      </w:r>
      <w:r w:rsidR="00E71A1C">
        <w:rPr>
          <w:rFonts w:ascii="Verdana" w:eastAsia="Verdana" w:hAnsi="Verdana" w:cs="Verdana"/>
          <w:b/>
          <w:sz w:val="22"/>
          <w:szCs w:val="22"/>
        </w:rPr>
        <w:t xml:space="preserve">  :</w:t>
      </w:r>
      <w:r>
        <w:rPr>
          <w:rFonts w:ascii="Verdana" w:eastAsia="Verdana" w:hAnsi="Verdana" w:cs="Verdana"/>
          <w:sz w:val="22"/>
          <w:szCs w:val="22"/>
        </w:rPr>
        <w:t xml:space="preserve"> Railways (</w:t>
      </w:r>
      <w:r w:rsidR="00E71A1C">
        <w:rPr>
          <w:rFonts w:ascii="Verdana" w:eastAsia="Verdana" w:hAnsi="Verdana" w:cs="Verdana"/>
          <w:sz w:val="22"/>
          <w:szCs w:val="22"/>
        </w:rPr>
        <w:t>Secundrabad,Hyderabad</w:t>
      </w:r>
      <w:r>
        <w:rPr>
          <w:rFonts w:ascii="Verdana" w:eastAsia="Verdana" w:hAnsi="Verdana" w:cs="Verdana"/>
          <w:sz w:val="22"/>
          <w:szCs w:val="22"/>
        </w:rPr>
        <w:t xml:space="preserve">) </w:t>
      </w:r>
      <w:r>
        <w:rPr>
          <w:rFonts w:ascii="Verdana" w:eastAsia="Verdana" w:hAnsi="Verdana" w:cs="Verdana"/>
          <w:b/>
          <w:sz w:val="22"/>
          <w:szCs w:val="22"/>
        </w:rPr>
        <w:t xml:space="preserve">Domain      </w:t>
      </w:r>
      <w:r w:rsidRPr="00E71A1C">
        <w:rPr>
          <w:rFonts w:ascii="Verdana" w:eastAsia="Verdana" w:hAnsi="Verdana" w:cs="Verdana"/>
          <w:b/>
          <w:sz w:val="22"/>
          <w:szCs w:val="22"/>
        </w:rPr>
        <w:t>:</w:t>
      </w:r>
      <w:r>
        <w:rPr>
          <w:rFonts w:ascii="Verdana" w:eastAsia="Verdana" w:hAnsi="Verdana" w:cs="Verdana"/>
          <w:sz w:val="22"/>
          <w:szCs w:val="22"/>
        </w:rPr>
        <w:t xml:space="preserve"> Infrastructure</w:t>
      </w:r>
    </w:p>
    <w:p w:rsidR="001F744D" w:rsidRPr="00E71A1C" w:rsidRDefault="00304EB8" w:rsidP="00E71A1C">
      <w:pPr>
        <w:spacing w:line="360" w:lineRule="auto"/>
        <w:ind w:left="100"/>
        <w:rPr>
          <w:rFonts w:ascii="Verdana" w:eastAsia="Verdana" w:hAnsi="Verdana" w:cs="Verdana"/>
          <w:position w:val="-1"/>
          <w:sz w:val="22"/>
          <w:szCs w:val="22"/>
        </w:rPr>
      </w:pPr>
      <w:r>
        <w:rPr>
          <w:rFonts w:ascii="Verdana" w:eastAsia="Verdana" w:hAnsi="Verdana" w:cs="Verdana"/>
          <w:b/>
          <w:position w:val="-1"/>
          <w:sz w:val="22"/>
          <w:szCs w:val="22"/>
        </w:rPr>
        <w:t xml:space="preserve">Duration  </w:t>
      </w:r>
      <w:r w:rsidR="00E71A1C">
        <w:rPr>
          <w:rFonts w:ascii="Verdana" w:eastAsia="Verdana" w:hAnsi="Verdana" w:cs="Verdana"/>
          <w:b/>
          <w:position w:val="-1"/>
          <w:sz w:val="22"/>
          <w:szCs w:val="22"/>
        </w:rPr>
        <w:t xml:space="preserve">  :</w:t>
      </w:r>
      <w:r>
        <w:rPr>
          <w:rFonts w:ascii="Verdana" w:eastAsia="Verdana" w:hAnsi="Verdana" w:cs="Verdana"/>
          <w:position w:val="-1"/>
          <w:sz w:val="22"/>
          <w:szCs w:val="22"/>
        </w:rPr>
        <w:t xml:space="preserve"> September 2016 – May 2017.</w:t>
      </w:r>
    </w:p>
    <w:p w:rsidR="001F744D" w:rsidRDefault="00304EB8" w:rsidP="001F744D">
      <w:pPr>
        <w:spacing w:line="260" w:lineRule="exact"/>
        <w:ind w:left="100"/>
        <w:rPr>
          <w:rFonts w:ascii="Verdana" w:eastAsia="Verdana" w:hAnsi="Verdana" w:cs="Verdana"/>
          <w:b/>
          <w:position w:val="-1"/>
          <w:sz w:val="22"/>
          <w:szCs w:val="22"/>
        </w:rPr>
      </w:pPr>
      <w:r>
        <w:rPr>
          <w:rFonts w:ascii="Verdana" w:eastAsia="Verdana" w:hAnsi="Verdana" w:cs="Verdana"/>
          <w:b/>
          <w:position w:val="-1"/>
          <w:sz w:val="22"/>
          <w:szCs w:val="22"/>
        </w:rPr>
        <w:t>Description:</w:t>
      </w:r>
    </w:p>
    <w:p w:rsidR="001F744D" w:rsidRDefault="001F744D" w:rsidP="001F744D">
      <w:pPr>
        <w:spacing w:line="260" w:lineRule="exact"/>
        <w:ind w:left="100"/>
        <w:rPr>
          <w:rFonts w:ascii="Verdana" w:eastAsia="Verdana" w:hAnsi="Verdana" w:cs="Verdana"/>
          <w:sz w:val="22"/>
          <w:szCs w:val="22"/>
        </w:rPr>
      </w:pPr>
    </w:p>
    <w:p w:rsidR="001F744D" w:rsidRDefault="00304EB8" w:rsidP="001F744D">
      <w:pPr>
        <w:spacing w:before="1"/>
        <w:ind w:left="100" w:right="80" w:firstLine="1390"/>
        <w:jc w:val="both"/>
        <w:rPr>
          <w:rFonts w:ascii="Verdana" w:eastAsia="Verdana" w:hAnsi="Verdana" w:cs="Verdana"/>
          <w:sz w:val="22"/>
          <w:szCs w:val="22"/>
        </w:rPr>
      </w:pPr>
      <w:r>
        <w:rPr>
          <w:rFonts w:ascii="Verdana" w:eastAsia="Verdana" w:hAnsi="Verdana" w:cs="Verdana"/>
          <w:sz w:val="22"/>
          <w:szCs w:val="22"/>
        </w:rPr>
        <w:t>IS allows business users to comprehensively analyze and report gross margin (actuals and forecasts) across all traded portfolios  and  commodities. However, there’s one specific business process which the solution does not address in its current shape whic</w:t>
      </w:r>
      <w:r>
        <w:rPr>
          <w:rFonts w:ascii="Verdana" w:eastAsia="Verdana" w:hAnsi="Verdana" w:cs="Verdana"/>
          <w:sz w:val="22"/>
          <w:szCs w:val="22"/>
        </w:rPr>
        <w:t xml:space="preserve">h is to back-trace and validate accrual amounts at deal and counterparty level.The Deal Store project is intended to support this vital business imperative by implementing an upstream a financial reporting perspective and store it for further analysis and </w:t>
      </w:r>
      <w:r>
        <w:rPr>
          <w:rFonts w:ascii="Verdana" w:eastAsia="Verdana" w:hAnsi="Verdana" w:cs="Verdana"/>
          <w:sz w:val="22"/>
          <w:szCs w:val="22"/>
        </w:rPr>
        <w:t>reporting.A Railways could be conceptualized as a data tracking, storage and reporting solution that extracts deal level information from different Worker groups,Transforms it from financial reporting perspective, stores it for further analysis and provide</w:t>
      </w:r>
      <w:r>
        <w:rPr>
          <w:rFonts w:ascii="Verdana" w:eastAsia="Verdana" w:hAnsi="Verdana" w:cs="Verdana"/>
          <w:sz w:val="22"/>
          <w:szCs w:val="22"/>
        </w:rPr>
        <w:t>s reporting capabilities.</w:t>
      </w:r>
    </w:p>
    <w:p w:rsidR="001F744D" w:rsidRDefault="001F744D" w:rsidP="001F744D">
      <w:pPr>
        <w:spacing w:before="2" w:line="100" w:lineRule="exact"/>
        <w:jc w:val="both"/>
        <w:rPr>
          <w:sz w:val="10"/>
          <w:szCs w:val="10"/>
        </w:rPr>
      </w:pPr>
    </w:p>
    <w:p w:rsidR="001F744D" w:rsidRDefault="001F744D" w:rsidP="001F744D">
      <w:pPr>
        <w:spacing w:line="200" w:lineRule="exact"/>
      </w:pPr>
    </w:p>
    <w:p w:rsidR="00D65DED" w:rsidRPr="001F744D" w:rsidRDefault="00304EB8" w:rsidP="00D65DED">
      <w:pPr>
        <w:spacing w:before="21"/>
        <w:rPr>
          <w:rFonts w:ascii="Verdana" w:eastAsia="Verdana" w:hAnsi="Verdana" w:cs="Verdana"/>
          <w:b/>
          <w:color w:val="365F91"/>
          <w:sz w:val="22"/>
          <w:szCs w:val="22"/>
          <w:u w:val="single"/>
        </w:rPr>
      </w:pPr>
      <w:r>
        <w:rPr>
          <w:rFonts w:ascii="Verdana" w:eastAsia="Verdana" w:hAnsi="Verdana" w:cs="Verdana"/>
          <w:b/>
          <w:color w:val="365F91"/>
          <w:sz w:val="22"/>
          <w:szCs w:val="22"/>
          <w:u w:val="single"/>
        </w:rPr>
        <w:t>Responsibilities:</w:t>
      </w:r>
    </w:p>
    <w:p w:rsidR="001F744D" w:rsidRDefault="001F744D" w:rsidP="001F744D">
      <w:pPr>
        <w:spacing w:before="6" w:line="100" w:lineRule="exact"/>
        <w:rPr>
          <w:sz w:val="10"/>
          <w:szCs w:val="10"/>
        </w:rPr>
      </w:pPr>
    </w:p>
    <w:p w:rsidR="001F744D" w:rsidRDefault="001F744D" w:rsidP="001F744D">
      <w:pPr>
        <w:spacing w:line="200" w:lineRule="exact"/>
      </w:pPr>
    </w:p>
    <w:p w:rsidR="001F744D" w:rsidRDefault="00304EB8" w:rsidP="001F744D">
      <w:pPr>
        <w:ind w:left="460"/>
        <w:rPr>
          <w:rFonts w:ascii="Verdana" w:eastAsia="Verdana" w:hAnsi="Verdana" w:cs="Verdana"/>
          <w:sz w:val="22"/>
          <w:szCs w:val="22"/>
        </w:rPr>
      </w:pPr>
      <w:r>
        <w:rPr>
          <w:sz w:val="22"/>
          <w:szCs w:val="22"/>
        </w:rPr>
        <w:t xml:space="preserve">•     </w:t>
      </w:r>
      <w:r>
        <w:rPr>
          <w:rFonts w:ascii="Verdana" w:eastAsia="Verdana" w:hAnsi="Verdana" w:cs="Verdana"/>
          <w:sz w:val="22"/>
          <w:szCs w:val="22"/>
        </w:rPr>
        <w:t>Team Lead for IM (inventory Management &amp; Infrastructure Solutions)</w:t>
      </w:r>
    </w:p>
    <w:p w:rsidR="001F744D" w:rsidRDefault="00304EB8" w:rsidP="001F744D">
      <w:pPr>
        <w:spacing w:before="38"/>
        <w:ind w:left="460"/>
        <w:rPr>
          <w:rFonts w:ascii="Verdana" w:eastAsia="Verdana" w:hAnsi="Verdana" w:cs="Verdana"/>
          <w:sz w:val="22"/>
          <w:szCs w:val="22"/>
        </w:rPr>
      </w:pPr>
      <w:r>
        <w:rPr>
          <w:sz w:val="22"/>
          <w:szCs w:val="22"/>
        </w:rPr>
        <w:t xml:space="preserve">•     </w:t>
      </w:r>
      <w:r>
        <w:rPr>
          <w:rFonts w:ascii="Verdana" w:eastAsia="Verdana" w:hAnsi="Verdana" w:cs="Verdana"/>
          <w:sz w:val="22"/>
          <w:szCs w:val="22"/>
        </w:rPr>
        <w:t>Understanding the design document and developing the module based on it.</w:t>
      </w:r>
    </w:p>
    <w:p w:rsidR="001F744D" w:rsidRDefault="00304EB8" w:rsidP="001F744D">
      <w:pPr>
        <w:spacing w:before="38"/>
        <w:ind w:left="460"/>
        <w:rPr>
          <w:rFonts w:ascii="Verdana" w:eastAsia="Verdana" w:hAnsi="Verdana" w:cs="Verdana"/>
          <w:sz w:val="22"/>
          <w:szCs w:val="22"/>
        </w:rPr>
      </w:pPr>
      <w:r>
        <w:rPr>
          <w:sz w:val="22"/>
          <w:szCs w:val="22"/>
        </w:rPr>
        <w:t xml:space="preserve">•     </w:t>
      </w:r>
      <w:r>
        <w:rPr>
          <w:rFonts w:ascii="Verdana" w:eastAsia="Verdana" w:hAnsi="Verdana" w:cs="Verdana"/>
          <w:sz w:val="22"/>
          <w:szCs w:val="22"/>
        </w:rPr>
        <w:t>Analyzing &amp; creating the database model.</w:t>
      </w:r>
    </w:p>
    <w:p w:rsidR="001F744D" w:rsidRDefault="00304EB8" w:rsidP="001F744D">
      <w:pPr>
        <w:spacing w:before="38"/>
        <w:ind w:left="460"/>
        <w:rPr>
          <w:rFonts w:ascii="Verdana" w:eastAsia="Verdana" w:hAnsi="Verdana" w:cs="Verdana"/>
          <w:sz w:val="22"/>
          <w:szCs w:val="22"/>
        </w:rPr>
      </w:pPr>
      <w:r>
        <w:rPr>
          <w:sz w:val="22"/>
          <w:szCs w:val="22"/>
        </w:rPr>
        <w:t xml:space="preserve">•     </w:t>
      </w:r>
      <w:r>
        <w:rPr>
          <w:rFonts w:ascii="Verdana" w:eastAsia="Verdana" w:hAnsi="Verdana" w:cs="Verdana"/>
          <w:sz w:val="22"/>
          <w:szCs w:val="22"/>
        </w:rPr>
        <w:t>Creation of the UI screens using Visio for confirmation.</w:t>
      </w:r>
    </w:p>
    <w:p w:rsidR="001F744D" w:rsidRDefault="00304EB8" w:rsidP="001F744D">
      <w:pPr>
        <w:spacing w:before="40"/>
        <w:ind w:left="460"/>
        <w:rPr>
          <w:rFonts w:ascii="Verdana" w:eastAsia="Verdana" w:hAnsi="Verdana" w:cs="Verdana"/>
          <w:sz w:val="22"/>
          <w:szCs w:val="22"/>
        </w:rPr>
      </w:pPr>
      <w:r>
        <w:rPr>
          <w:sz w:val="22"/>
          <w:szCs w:val="22"/>
        </w:rPr>
        <w:t xml:space="preserve">•     </w:t>
      </w:r>
      <w:r>
        <w:rPr>
          <w:rFonts w:ascii="Verdana" w:eastAsia="Verdana" w:hAnsi="Verdana" w:cs="Verdana"/>
          <w:sz w:val="22"/>
          <w:szCs w:val="22"/>
        </w:rPr>
        <w:t>Designing the UI and creating the database related tables, views.</w:t>
      </w:r>
    </w:p>
    <w:p w:rsidR="001F744D" w:rsidRDefault="00304EB8" w:rsidP="00D65DED">
      <w:pPr>
        <w:spacing w:before="38"/>
        <w:ind w:left="460"/>
        <w:rPr>
          <w:rFonts w:ascii="Verdana" w:eastAsia="Verdana" w:hAnsi="Verdana" w:cs="Verdana"/>
          <w:sz w:val="22"/>
          <w:szCs w:val="22"/>
        </w:rPr>
      </w:pPr>
      <w:r>
        <w:rPr>
          <w:sz w:val="22"/>
          <w:szCs w:val="22"/>
        </w:rPr>
        <w:t xml:space="preserve">•     </w:t>
      </w:r>
      <w:r>
        <w:rPr>
          <w:rFonts w:ascii="Verdana" w:eastAsia="Verdana" w:hAnsi="Verdana" w:cs="Verdana"/>
          <w:sz w:val="22"/>
          <w:szCs w:val="22"/>
        </w:rPr>
        <w:t>Performing Unit Testing and Conducting Code Reviews.</w:t>
      </w:r>
    </w:p>
    <w:p w:rsidR="00697650" w:rsidRDefault="00697650" w:rsidP="00D65DED">
      <w:pPr>
        <w:spacing w:before="38"/>
        <w:ind w:left="460"/>
        <w:rPr>
          <w:rFonts w:ascii="Verdana" w:eastAsia="Verdana" w:hAnsi="Verdana" w:cs="Verdana"/>
          <w:sz w:val="22"/>
          <w:szCs w:val="22"/>
        </w:rPr>
      </w:pPr>
    </w:p>
    <w:p w:rsidR="001F744D" w:rsidRPr="001F744D" w:rsidRDefault="00304EB8" w:rsidP="00D65DED">
      <w:pPr>
        <w:spacing w:before="21"/>
        <w:rPr>
          <w:rFonts w:ascii="Verdana" w:eastAsia="Verdana" w:hAnsi="Verdana" w:cs="Verdana"/>
          <w:b/>
          <w:color w:val="365F91"/>
          <w:sz w:val="22"/>
          <w:szCs w:val="22"/>
          <w:u w:val="single"/>
        </w:rPr>
      </w:pPr>
      <w:r>
        <w:rPr>
          <w:rFonts w:ascii="Verdana" w:eastAsia="Verdana" w:hAnsi="Verdana" w:cs="Verdana"/>
          <w:b/>
          <w:color w:val="365F91"/>
          <w:sz w:val="22"/>
          <w:szCs w:val="22"/>
          <w:u w:val="single"/>
        </w:rPr>
        <w:t>ERP:</w:t>
      </w:r>
    </w:p>
    <w:p w:rsidR="00476C57" w:rsidRDefault="00476C57" w:rsidP="00E71A1C">
      <w:pPr>
        <w:spacing w:before="21" w:line="360" w:lineRule="auto"/>
        <w:ind w:left="100"/>
        <w:rPr>
          <w:rFonts w:ascii="Verdana" w:eastAsia="Verdana" w:hAnsi="Verdana" w:cs="Verdana"/>
          <w:b/>
          <w:sz w:val="22"/>
          <w:szCs w:val="22"/>
        </w:rPr>
      </w:pPr>
    </w:p>
    <w:p w:rsidR="00650533" w:rsidRDefault="00304EB8" w:rsidP="00E71A1C">
      <w:pPr>
        <w:spacing w:before="21" w:line="360" w:lineRule="auto"/>
        <w:ind w:left="100"/>
        <w:rPr>
          <w:rFonts w:ascii="Verdana" w:eastAsia="Verdana" w:hAnsi="Verdana" w:cs="Verdana"/>
          <w:sz w:val="22"/>
          <w:szCs w:val="22"/>
        </w:rPr>
      </w:pPr>
      <w:r>
        <w:rPr>
          <w:rFonts w:ascii="Verdana" w:eastAsia="Verdana" w:hAnsi="Verdana" w:cs="Verdana"/>
          <w:b/>
          <w:sz w:val="22"/>
          <w:szCs w:val="22"/>
        </w:rPr>
        <w:t>Technology :</w:t>
      </w:r>
      <w:r>
        <w:rPr>
          <w:rFonts w:ascii="Verdana" w:eastAsia="Verdana" w:hAnsi="Verdana" w:cs="Verdana"/>
          <w:sz w:val="22"/>
          <w:szCs w:val="22"/>
        </w:rPr>
        <w:t xml:space="preserve"> Java, Boot straps Angular.</w:t>
      </w:r>
    </w:p>
    <w:p w:rsidR="00650533" w:rsidRDefault="00304EB8" w:rsidP="00E71A1C">
      <w:pPr>
        <w:spacing w:line="360" w:lineRule="auto"/>
        <w:ind w:left="100"/>
        <w:rPr>
          <w:rFonts w:ascii="Verdana" w:eastAsia="Verdana" w:hAnsi="Verdana" w:cs="Verdana"/>
          <w:sz w:val="22"/>
          <w:szCs w:val="22"/>
        </w:rPr>
      </w:pPr>
      <w:r>
        <w:rPr>
          <w:rFonts w:ascii="Verdana" w:eastAsia="Verdana" w:hAnsi="Verdana" w:cs="Verdana"/>
          <w:b/>
          <w:position w:val="-1"/>
          <w:sz w:val="22"/>
          <w:szCs w:val="22"/>
        </w:rPr>
        <w:t xml:space="preserve">Client         </w:t>
      </w:r>
      <w:r w:rsidR="00E71A1C">
        <w:rPr>
          <w:rFonts w:ascii="Verdana" w:eastAsia="Verdana" w:hAnsi="Verdana" w:cs="Verdana"/>
          <w:b/>
          <w:position w:val="-1"/>
          <w:sz w:val="22"/>
          <w:szCs w:val="22"/>
        </w:rPr>
        <w:t xml:space="preserve"> :</w:t>
      </w:r>
      <w:r>
        <w:rPr>
          <w:rFonts w:ascii="Verdana" w:eastAsia="Verdana" w:hAnsi="Verdana" w:cs="Verdana"/>
          <w:position w:val="-1"/>
          <w:sz w:val="22"/>
          <w:szCs w:val="22"/>
        </w:rPr>
        <w:t xml:space="preserve"> Dachepally Book Publishers (Hyderabad)</w:t>
      </w:r>
    </w:p>
    <w:p w:rsidR="00650533" w:rsidRDefault="00304EB8" w:rsidP="00E71A1C">
      <w:pPr>
        <w:spacing w:before="1" w:line="360" w:lineRule="auto"/>
        <w:ind w:left="100"/>
        <w:rPr>
          <w:rFonts w:ascii="Verdana" w:eastAsia="Verdana" w:hAnsi="Verdana" w:cs="Verdana"/>
          <w:sz w:val="22"/>
          <w:szCs w:val="22"/>
        </w:rPr>
      </w:pPr>
      <w:r>
        <w:rPr>
          <w:rFonts w:ascii="Verdana" w:eastAsia="Verdana" w:hAnsi="Verdana" w:cs="Verdana"/>
          <w:b/>
          <w:sz w:val="22"/>
          <w:szCs w:val="22"/>
        </w:rPr>
        <w:t xml:space="preserve">Domain      </w:t>
      </w:r>
      <w:r w:rsidR="00E71A1C">
        <w:rPr>
          <w:rFonts w:ascii="Verdana" w:eastAsia="Verdana" w:hAnsi="Verdana" w:cs="Verdana"/>
          <w:b/>
          <w:sz w:val="22"/>
          <w:szCs w:val="22"/>
        </w:rPr>
        <w:t xml:space="preserve"> :</w:t>
      </w:r>
      <w:r>
        <w:rPr>
          <w:rFonts w:ascii="Verdana" w:eastAsia="Verdana" w:hAnsi="Verdana" w:cs="Verdana"/>
          <w:sz w:val="22"/>
          <w:szCs w:val="22"/>
        </w:rPr>
        <w:t xml:space="preserve"> Inventory, Manufacture</w:t>
      </w:r>
    </w:p>
    <w:p w:rsidR="00650533" w:rsidRDefault="00304EB8" w:rsidP="00E71A1C">
      <w:pPr>
        <w:spacing w:line="360" w:lineRule="auto"/>
        <w:ind w:left="100"/>
        <w:rPr>
          <w:rFonts w:ascii="Verdana" w:eastAsia="Verdana" w:hAnsi="Verdana" w:cs="Verdana"/>
          <w:sz w:val="22"/>
          <w:szCs w:val="22"/>
        </w:rPr>
      </w:pPr>
      <w:r>
        <w:rPr>
          <w:rFonts w:ascii="Verdana" w:eastAsia="Verdana" w:hAnsi="Verdana" w:cs="Verdana"/>
          <w:b/>
          <w:position w:val="-1"/>
          <w:sz w:val="22"/>
          <w:szCs w:val="22"/>
        </w:rPr>
        <w:t xml:space="preserve">Duration    </w:t>
      </w:r>
      <w:r w:rsidR="00E71A1C">
        <w:rPr>
          <w:rFonts w:ascii="Verdana" w:eastAsia="Verdana" w:hAnsi="Verdana" w:cs="Verdana"/>
          <w:b/>
          <w:position w:val="-1"/>
          <w:sz w:val="22"/>
          <w:szCs w:val="22"/>
        </w:rPr>
        <w:t xml:space="preserve"> :</w:t>
      </w:r>
      <w:r>
        <w:rPr>
          <w:rFonts w:ascii="Verdana" w:eastAsia="Verdana" w:hAnsi="Verdana" w:cs="Verdana"/>
          <w:position w:val="-1"/>
          <w:sz w:val="22"/>
          <w:szCs w:val="22"/>
        </w:rPr>
        <w:t xml:space="preserve"> May 2015 – December 2015</w:t>
      </w:r>
    </w:p>
    <w:p w:rsidR="00650533" w:rsidRDefault="00304EB8" w:rsidP="00650533">
      <w:pPr>
        <w:spacing w:line="240" w:lineRule="exact"/>
        <w:ind w:left="100"/>
        <w:rPr>
          <w:rFonts w:ascii="Verdana" w:eastAsia="Verdana" w:hAnsi="Verdana" w:cs="Verdana"/>
          <w:sz w:val="22"/>
          <w:szCs w:val="22"/>
        </w:rPr>
      </w:pPr>
      <w:r>
        <w:rPr>
          <w:rFonts w:ascii="Verdana" w:eastAsia="Verdana" w:hAnsi="Verdana" w:cs="Verdana"/>
          <w:b/>
          <w:position w:val="-1"/>
          <w:sz w:val="22"/>
          <w:szCs w:val="22"/>
        </w:rPr>
        <w:t>Description:</w:t>
      </w:r>
    </w:p>
    <w:p w:rsidR="00650533" w:rsidRDefault="00304EB8" w:rsidP="001F744D">
      <w:pPr>
        <w:spacing w:before="9"/>
        <w:ind w:left="100" w:right="74" w:firstLine="1622"/>
        <w:jc w:val="both"/>
        <w:rPr>
          <w:rFonts w:ascii="Verdana" w:eastAsia="Verdana" w:hAnsi="Verdana" w:cs="Verdana"/>
          <w:sz w:val="22"/>
          <w:szCs w:val="22"/>
        </w:rPr>
      </w:pPr>
      <w:r>
        <w:rPr>
          <w:rFonts w:ascii="Verdana" w:eastAsia="Verdana" w:hAnsi="Verdana" w:cs="Verdana"/>
          <w:sz w:val="22"/>
          <w:szCs w:val="22"/>
        </w:rPr>
        <w:t xml:space="preserve">This is a </w:t>
      </w:r>
      <w:r w:rsidR="00C66EC4">
        <w:rPr>
          <w:rFonts w:ascii="Verdana" w:eastAsia="Verdana" w:hAnsi="Verdana" w:cs="Verdana"/>
          <w:sz w:val="22"/>
          <w:szCs w:val="22"/>
        </w:rPr>
        <w:t>project for automating the Manual Processes involved in</w:t>
      </w:r>
      <w:r>
        <w:rPr>
          <w:rFonts w:ascii="Verdana" w:eastAsia="Verdana" w:hAnsi="Verdana" w:cs="Verdana"/>
          <w:sz w:val="22"/>
          <w:szCs w:val="22"/>
        </w:rPr>
        <w:t xml:space="preserve"> generating base cases and performs other Book market simulations to be able handle </w:t>
      </w:r>
      <w:r w:rsidR="00C66EC4">
        <w:rPr>
          <w:rFonts w:ascii="Verdana" w:eastAsia="Verdana" w:hAnsi="Verdana" w:cs="Verdana"/>
          <w:sz w:val="22"/>
          <w:szCs w:val="22"/>
        </w:rPr>
        <w:t>the large volume and complexity of data as required</w:t>
      </w:r>
      <w:r>
        <w:rPr>
          <w:rFonts w:ascii="Verdana" w:eastAsia="Verdana" w:hAnsi="Verdana" w:cs="Verdana"/>
          <w:sz w:val="22"/>
          <w:szCs w:val="22"/>
        </w:rPr>
        <w:t xml:space="preserve"> supporting   Customer functionality. This module provides Sales Reps to view Order Management edit and update the </w:t>
      </w:r>
      <w:r w:rsidR="00C66EC4">
        <w:rPr>
          <w:rFonts w:ascii="Verdana" w:eastAsia="Verdana" w:hAnsi="Verdana" w:cs="Verdana"/>
          <w:sz w:val="22"/>
          <w:szCs w:val="22"/>
        </w:rPr>
        <w:t>data</w:t>
      </w:r>
      <w:r>
        <w:rPr>
          <w:rFonts w:ascii="Verdana" w:eastAsia="Verdana" w:hAnsi="Verdana" w:cs="Verdana"/>
          <w:sz w:val="22"/>
          <w:szCs w:val="22"/>
        </w:rPr>
        <w:t xml:space="preserve"> p</w:t>
      </w:r>
      <w:r>
        <w:rPr>
          <w:rFonts w:ascii="Verdana" w:eastAsia="Verdana" w:hAnsi="Verdana" w:cs="Verdana"/>
          <w:sz w:val="22"/>
          <w:szCs w:val="22"/>
        </w:rPr>
        <w:t>art of the market Orders of Books.</w:t>
      </w:r>
    </w:p>
    <w:p w:rsidR="001F744D" w:rsidRDefault="001F744D" w:rsidP="001F744D">
      <w:pPr>
        <w:spacing w:before="9"/>
        <w:ind w:left="100" w:right="74" w:firstLine="1622"/>
        <w:jc w:val="both"/>
        <w:rPr>
          <w:rFonts w:ascii="Verdana" w:eastAsia="Verdana" w:hAnsi="Verdana" w:cs="Verdana"/>
          <w:sz w:val="22"/>
          <w:szCs w:val="22"/>
        </w:rPr>
      </w:pPr>
    </w:p>
    <w:p w:rsidR="001F744D" w:rsidRPr="001F744D" w:rsidRDefault="00304EB8" w:rsidP="001F744D">
      <w:pPr>
        <w:spacing w:before="21"/>
        <w:rPr>
          <w:rFonts w:ascii="Verdana" w:eastAsia="Verdana" w:hAnsi="Verdana" w:cs="Verdana"/>
          <w:b/>
          <w:color w:val="365F91"/>
          <w:sz w:val="22"/>
          <w:szCs w:val="22"/>
          <w:u w:val="single"/>
        </w:rPr>
      </w:pPr>
      <w:r>
        <w:rPr>
          <w:rFonts w:ascii="Verdana" w:eastAsia="Verdana" w:hAnsi="Verdana" w:cs="Verdana"/>
          <w:b/>
          <w:color w:val="365F91"/>
          <w:sz w:val="22"/>
          <w:szCs w:val="22"/>
          <w:u w:val="single"/>
        </w:rPr>
        <w:t>Responsibilities:</w:t>
      </w:r>
    </w:p>
    <w:p w:rsidR="001F744D" w:rsidRDefault="001F744D" w:rsidP="001F744D">
      <w:pPr>
        <w:spacing w:before="16" w:line="260" w:lineRule="exact"/>
        <w:rPr>
          <w:sz w:val="26"/>
          <w:szCs w:val="26"/>
        </w:rPr>
      </w:pPr>
    </w:p>
    <w:p w:rsidR="001F744D" w:rsidRDefault="00304EB8" w:rsidP="001F744D">
      <w:pPr>
        <w:spacing w:before="1"/>
        <w:ind w:left="460"/>
        <w:rPr>
          <w:rFonts w:ascii="Verdana" w:eastAsia="Verdana" w:hAnsi="Verdana" w:cs="Verdana"/>
          <w:sz w:val="22"/>
          <w:szCs w:val="22"/>
        </w:rPr>
      </w:pPr>
      <w:r>
        <w:rPr>
          <w:sz w:val="22"/>
          <w:szCs w:val="22"/>
        </w:rPr>
        <w:t xml:space="preserve">•     </w:t>
      </w:r>
      <w:r>
        <w:rPr>
          <w:rFonts w:ascii="Verdana" w:eastAsia="Verdana" w:hAnsi="Verdana" w:cs="Verdana"/>
          <w:sz w:val="22"/>
          <w:szCs w:val="22"/>
        </w:rPr>
        <w:t>Designing and developing the screens based on the onsite calls.</w:t>
      </w:r>
    </w:p>
    <w:p w:rsidR="001F744D" w:rsidRDefault="00304EB8" w:rsidP="001F744D">
      <w:pPr>
        <w:spacing w:before="41"/>
        <w:ind w:left="460"/>
        <w:rPr>
          <w:rFonts w:ascii="Verdana" w:eastAsia="Verdana" w:hAnsi="Verdana" w:cs="Verdana"/>
          <w:sz w:val="22"/>
          <w:szCs w:val="22"/>
        </w:rPr>
      </w:pPr>
      <w:r>
        <w:rPr>
          <w:sz w:val="22"/>
          <w:szCs w:val="22"/>
        </w:rPr>
        <w:t xml:space="preserve">•     </w:t>
      </w:r>
      <w:r>
        <w:rPr>
          <w:rFonts w:ascii="Verdana" w:eastAsia="Verdana" w:hAnsi="Verdana" w:cs="Verdana"/>
          <w:sz w:val="22"/>
          <w:szCs w:val="22"/>
        </w:rPr>
        <w:t>Creating Views, Functions.</w:t>
      </w:r>
    </w:p>
    <w:p w:rsidR="001F744D" w:rsidRDefault="00304EB8" w:rsidP="001F744D">
      <w:pPr>
        <w:spacing w:before="38"/>
        <w:ind w:left="460"/>
        <w:rPr>
          <w:rFonts w:ascii="Verdana" w:eastAsia="Verdana" w:hAnsi="Verdana" w:cs="Verdana"/>
          <w:sz w:val="22"/>
          <w:szCs w:val="22"/>
        </w:rPr>
      </w:pPr>
      <w:r>
        <w:rPr>
          <w:sz w:val="22"/>
          <w:szCs w:val="22"/>
        </w:rPr>
        <w:t xml:space="preserve">•     </w:t>
      </w:r>
      <w:r>
        <w:rPr>
          <w:rFonts w:ascii="Verdana" w:eastAsia="Verdana" w:hAnsi="Verdana" w:cs="Verdana"/>
          <w:sz w:val="22"/>
          <w:szCs w:val="22"/>
        </w:rPr>
        <w:t>Conduction of code reviews and Unit Testing.</w:t>
      </w:r>
    </w:p>
    <w:p w:rsidR="001F744D" w:rsidRDefault="00304EB8" w:rsidP="001F744D">
      <w:pPr>
        <w:spacing w:before="38"/>
        <w:ind w:left="460"/>
        <w:rPr>
          <w:rFonts w:ascii="Verdana" w:eastAsia="Verdana" w:hAnsi="Verdana" w:cs="Verdana"/>
          <w:sz w:val="22"/>
          <w:szCs w:val="22"/>
        </w:rPr>
      </w:pPr>
      <w:r>
        <w:rPr>
          <w:sz w:val="22"/>
          <w:szCs w:val="22"/>
        </w:rPr>
        <w:t xml:space="preserve">•     </w:t>
      </w:r>
      <w:r>
        <w:rPr>
          <w:rFonts w:ascii="Verdana" w:eastAsia="Verdana" w:hAnsi="Verdana" w:cs="Verdana"/>
          <w:sz w:val="22"/>
          <w:szCs w:val="22"/>
        </w:rPr>
        <w:t xml:space="preserve">Played the role of the configuration </w:t>
      </w:r>
      <w:r>
        <w:rPr>
          <w:rFonts w:ascii="Verdana" w:eastAsia="Verdana" w:hAnsi="Verdana" w:cs="Verdana"/>
          <w:sz w:val="22"/>
          <w:szCs w:val="22"/>
        </w:rPr>
        <w:t>controller.</w:t>
      </w:r>
    </w:p>
    <w:p w:rsidR="00D65DED" w:rsidRDefault="00D65DED" w:rsidP="001F744D">
      <w:pPr>
        <w:spacing w:before="38"/>
        <w:ind w:left="460"/>
        <w:rPr>
          <w:rFonts w:ascii="Verdana" w:eastAsia="Verdana" w:hAnsi="Verdana" w:cs="Verdana"/>
          <w:sz w:val="22"/>
          <w:szCs w:val="22"/>
        </w:rPr>
      </w:pPr>
    </w:p>
    <w:p w:rsidR="00D65DED" w:rsidRPr="001F744D" w:rsidRDefault="00304EB8" w:rsidP="00D65DED">
      <w:pPr>
        <w:spacing w:before="21"/>
        <w:rPr>
          <w:rFonts w:ascii="Verdana" w:eastAsia="Verdana" w:hAnsi="Verdana" w:cs="Verdana"/>
          <w:b/>
          <w:color w:val="365F91"/>
          <w:sz w:val="22"/>
          <w:szCs w:val="22"/>
          <w:u w:val="single"/>
        </w:rPr>
      </w:pPr>
      <w:r>
        <w:rPr>
          <w:rFonts w:ascii="Verdana" w:eastAsia="Verdana" w:hAnsi="Verdana" w:cs="Verdana"/>
          <w:b/>
          <w:color w:val="365F91"/>
          <w:sz w:val="22"/>
          <w:szCs w:val="22"/>
          <w:u w:val="single"/>
        </w:rPr>
        <w:t>Project Life Cycle Management:</w:t>
      </w:r>
    </w:p>
    <w:p w:rsidR="00D65DED" w:rsidRDefault="00D65DED" w:rsidP="00D65DED">
      <w:pPr>
        <w:spacing w:before="14" w:line="240" w:lineRule="exact"/>
        <w:rPr>
          <w:sz w:val="24"/>
          <w:szCs w:val="24"/>
        </w:rPr>
      </w:pPr>
    </w:p>
    <w:p w:rsidR="00D65DED" w:rsidRDefault="00304EB8" w:rsidP="00C66EC4">
      <w:pPr>
        <w:spacing w:before="21" w:line="360" w:lineRule="auto"/>
        <w:ind w:left="100"/>
        <w:rPr>
          <w:rFonts w:ascii="Verdana" w:eastAsia="Verdana" w:hAnsi="Verdana" w:cs="Verdana"/>
          <w:sz w:val="22"/>
          <w:szCs w:val="22"/>
        </w:rPr>
      </w:pPr>
      <w:r>
        <w:rPr>
          <w:rFonts w:ascii="Verdana" w:eastAsia="Verdana" w:hAnsi="Verdana" w:cs="Verdana"/>
          <w:b/>
          <w:sz w:val="22"/>
          <w:szCs w:val="22"/>
        </w:rPr>
        <w:t>Technology  :</w:t>
      </w:r>
      <w:r>
        <w:rPr>
          <w:rFonts w:ascii="Verdana" w:eastAsia="Verdana" w:hAnsi="Verdana" w:cs="Verdana"/>
          <w:sz w:val="22"/>
          <w:szCs w:val="22"/>
        </w:rPr>
        <w:t xml:space="preserve"> Java, Angular, Psql Server</w:t>
      </w:r>
    </w:p>
    <w:p w:rsidR="00D65DED" w:rsidRDefault="00304EB8" w:rsidP="00C66EC4">
      <w:pPr>
        <w:spacing w:before="1" w:line="360" w:lineRule="auto"/>
        <w:ind w:left="100"/>
        <w:rPr>
          <w:rFonts w:ascii="Verdana" w:eastAsia="Verdana" w:hAnsi="Verdana" w:cs="Verdana"/>
          <w:sz w:val="22"/>
          <w:szCs w:val="22"/>
        </w:rPr>
      </w:pPr>
      <w:r>
        <w:rPr>
          <w:rFonts w:ascii="Verdana" w:eastAsia="Verdana" w:hAnsi="Verdana" w:cs="Verdana"/>
          <w:b/>
          <w:sz w:val="22"/>
          <w:szCs w:val="22"/>
        </w:rPr>
        <w:t xml:space="preserve">Client           </w:t>
      </w:r>
      <w:r w:rsidRPr="00C66EC4">
        <w:rPr>
          <w:rFonts w:ascii="Verdana" w:eastAsia="Verdana" w:hAnsi="Verdana" w:cs="Verdana"/>
          <w:b/>
          <w:sz w:val="22"/>
          <w:szCs w:val="22"/>
        </w:rPr>
        <w:t>:</w:t>
      </w:r>
      <w:r>
        <w:rPr>
          <w:rFonts w:ascii="Verdana" w:eastAsia="Verdana" w:hAnsi="Verdana" w:cs="Verdana"/>
          <w:sz w:val="22"/>
          <w:szCs w:val="22"/>
        </w:rPr>
        <w:t xml:space="preserve"> Emm Solutions (Germany)</w:t>
      </w:r>
    </w:p>
    <w:p w:rsidR="00D65DED" w:rsidRDefault="00304EB8" w:rsidP="00C66EC4">
      <w:pPr>
        <w:spacing w:line="360" w:lineRule="auto"/>
        <w:ind w:left="100"/>
        <w:rPr>
          <w:rFonts w:ascii="Verdana" w:eastAsia="Verdana" w:hAnsi="Verdana" w:cs="Verdana"/>
          <w:sz w:val="22"/>
          <w:szCs w:val="22"/>
        </w:rPr>
      </w:pPr>
      <w:r>
        <w:rPr>
          <w:rFonts w:ascii="Verdana" w:eastAsia="Verdana" w:hAnsi="Verdana" w:cs="Verdana"/>
          <w:b/>
          <w:position w:val="-1"/>
          <w:sz w:val="22"/>
          <w:szCs w:val="22"/>
        </w:rPr>
        <w:t xml:space="preserve">Duration      </w:t>
      </w:r>
      <w:r w:rsidRPr="00C66EC4">
        <w:rPr>
          <w:rFonts w:ascii="Verdana" w:eastAsia="Verdana" w:hAnsi="Verdana" w:cs="Verdana"/>
          <w:b/>
          <w:position w:val="-1"/>
          <w:sz w:val="22"/>
          <w:szCs w:val="22"/>
        </w:rPr>
        <w:t>:</w:t>
      </w:r>
      <w:r>
        <w:rPr>
          <w:rFonts w:ascii="Verdana" w:eastAsia="Verdana" w:hAnsi="Verdana" w:cs="Verdana"/>
          <w:position w:val="-1"/>
          <w:sz w:val="22"/>
          <w:szCs w:val="22"/>
        </w:rPr>
        <w:t xml:space="preserve"> December 2015 – September 2016.</w:t>
      </w:r>
    </w:p>
    <w:p w:rsidR="00C66EC4" w:rsidRDefault="00304EB8" w:rsidP="00C66EC4">
      <w:pPr>
        <w:spacing w:line="240" w:lineRule="exact"/>
        <w:ind w:left="100"/>
        <w:rPr>
          <w:rFonts w:ascii="Verdana" w:eastAsia="Verdana" w:hAnsi="Verdana" w:cs="Verdana"/>
          <w:sz w:val="22"/>
          <w:szCs w:val="22"/>
        </w:rPr>
      </w:pPr>
      <w:r>
        <w:rPr>
          <w:rFonts w:ascii="Verdana" w:eastAsia="Verdana" w:hAnsi="Verdana" w:cs="Verdana"/>
          <w:b/>
          <w:position w:val="-1"/>
          <w:sz w:val="22"/>
          <w:szCs w:val="22"/>
        </w:rPr>
        <w:t>Description:</w:t>
      </w:r>
      <w:r>
        <w:rPr>
          <w:rFonts w:ascii="Verdana" w:eastAsia="Verdana" w:hAnsi="Verdana" w:cs="Verdana"/>
          <w:sz w:val="22"/>
          <w:szCs w:val="22"/>
        </w:rPr>
        <w:t xml:space="preserve">PLM is a project life cycle tracking project which helps in processing </w:t>
      </w:r>
    </w:p>
    <w:p w:rsidR="00C66EC4" w:rsidRDefault="00C66EC4" w:rsidP="00C66EC4">
      <w:pPr>
        <w:spacing w:line="240" w:lineRule="exact"/>
        <w:ind w:left="100"/>
        <w:rPr>
          <w:rFonts w:ascii="Verdana" w:eastAsia="Verdana" w:hAnsi="Verdana" w:cs="Verdana"/>
          <w:sz w:val="22"/>
          <w:szCs w:val="22"/>
        </w:rPr>
      </w:pPr>
    </w:p>
    <w:p w:rsidR="00D65DED" w:rsidRDefault="00304EB8" w:rsidP="00C66EC4">
      <w:pPr>
        <w:spacing w:line="240" w:lineRule="exact"/>
        <w:ind w:left="100"/>
        <w:rPr>
          <w:rFonts w:ascii="Verdana" w:eastAsia="Verdana" w:hAnsi="Verdana" w:cs="Verdana"/>
          <w:sz w:val="22"/>
          <w:szCs w:val="22"/>
        </w:rPr>
      </w:pPr>
      <w:r>
        <w:rPr>
          <w:rFonts w:ascii="Verdana" w:eastAsia="Verdana" w:hAnsi="Verdana" w:cs="Verdana"/>
          <w:sz w:val="22"/>
          <w:szCs w:val="22"/>
        </w:rPr>
        <w:t>the parts which is not proper and bulky.</w:t>
      </w:r>
    </w:p>
    <w:p w:rsidR="00C66EC4" w:rsidRDefault="00C66EC4" w:rsidP="00C66EC4">
      <w:pPr>
        <w:spacing w:line="240" w:lineRule="exact"/>
        <w:ind w:left="100"/>
        <w:rPr>
          <w:rFonts w:ascii="Verdana" w:eastAsia="Verdana" w:hAnsi="Verdana" w:cs="Verdana"/>
          <w:sz w:val="22"/>
          <w:szCs w:val="22"/>
        </w:rPr>
      </w:pPr>
    </w:p>
    <w:p w:rsidR="00D65DED" w:rsidRPr="001F744D" w:rsidRDefault="00304EB8" w:rsidP="00D65DED">
      <w:pPr>
        <w:spacing w:before="21"/>
        <w:rPr>
          <w:rFonts w:ascii="Verdana" w:eastAsia="Verdana" w:hAnsi="Verdana" w:cs="Verdana"/>
          <w:b/>
          <w:color w:val="365F91"/>
          <w:sz w:val="22"/>
          <w:szCs w:val="22"/>
          <w:u w:val="single"/>
        </w:rPr>
      </w:pPr>
      <w:r>
        <w:rPr>
          <w:rFonts w:ascii="Verdana" w:eastAsia="Verdana" w:hAnsi="Verdana" w:cs="Verdana"/>
          <w:b/>
          <w:color w:val="365F91"/>
          <w:sz w:val="22"/>
          <w:szCs w:val="22"/>
          <w:u w:val="single"/>
        </w:rPr>
        <w:t>Responsibilities:</w:t>
      </w:r>
    </w:p>
    <w:p w:rsidR="00D65DED" w:rsidRDefault="00D65DED" w:rsidP="00D65DED">
      <w:pPr>
        <w:spacing w:before="15" w:line="260" w:lineRule="exact"/>
        <w:rPr>
          <w:sz w:val="26"/>
          <w:szCs w:val="26"/>
        </w:rPr>
      </w:pPr>
    </w:p>
    <w:p w:rsidR="00D65DED" w:rsidRDefault="00304EB8" w:rsidP="00D65DED">
      <w:pPr>
        <w:ind w:left="460"/>
        <w:rPr>
          <w:rFonts w:ascii="Verdana" w:eastAsia="Verdana" w:hAnsi="Verdana" w:cs="Verdana"/>
          <w:sz w:val="22"/>
          <w:szCs w:val="22"/>
        </w:rPr>
      </w:pPr>
      <w:r>
        <w:rPr>
          <w:sz w:val="22"/>
          <w:szCs w:val="22"/>
        </w:rPr>
        <w:t xml:space="preserve">•     </w:t>
      </w:r>
      <w:r>
        <w:rPr>
          <w:rFonts w:ascii="Verdana" w:eastAsia="Verdana" w:hAnsi="Verdana" w:cs="Verdana"/>
          <w:sz w:val="22"/>
          <w:szCs w:val="22"/>
        </w:rPr>
        <w:t>Worked as a module lead assisting four developers.</w:t>
      </w:r>
    </w:p>
    <w:p w:rsidR="00D65DED" w:rsidRDefault="00304EB8" w:rsidP="00D65DED">
      <w:pPr>
        <w:spacing w:before="41"/>
        <w:ind w:left="460"/>
        <w:rPr>
          <w:rFonts w:ascii="Verdana" w:eastAsia="Verdana" w:hAnsi="Verdana" w:cs="Verdana"/>
          <w:sz w:val="22"/>
          <w:szCs w:val="22"/>
        </w:rPr>
      </w:pPr>
      <w:r>
        <w:rPr>
          <w:sz w:val="22"/>
          <w:szCs w:val="22"/>
        </w:rPr>
        <w:t xml:space="preserve">•     </w:t>
      </w:r>
      <w:r>
        <w:rPr>
          <w:rFonts w:ascii="Verdana" w:eastAsia="Verdana" w:hAnsi="Verdana" w:cs="Verdana"/>
          <w:sz w:val="22"/>
          <w:szCs w:val="22"/>
        </w:rPr>
        <w:t>Designing and developing the various modules (ECO, ECR,Manu</w:t>
      </w:r>
      <w:r>
        <w:rPr>
          <w:rFonts w:ascii="Verdana" w:eastAsia="Verdana" w:hAnsi="Verdana" w:cs="Verdana"/>
          <w:sz w:val="22"/>
          <w:szCs w:val="22"/>
        </w:rPr>
        <w:t>facturer).</w:t>
      </w:r>
    </w:p>
    <w:p w:rsidR="00D65DED" w:rsidRDefault="00304EB8" w:rsidP="00D65DED">
      <w:pPr>
        <w:spacing w:before="38"/>
        <w:ind w:left="460"/>
        <w:rPr>
          <w:rFonts w:ascii="Verdana" w:eastAsia="Verdana" w:hAnsi="Verdana" w:cs="Verdana"/>
          <w:sz w:val="22"/>
          <w:szCs w:val="22"/>
        </w:rPr>
      </w:pPr>
      <w:r>
        <w:rPr>
          <w:sz w:val="22"/>
          <w:szCs w:val="22"/>
        </w:rPr>
        <w:t xml:space="preserve">•     </w:t>
      </w:r>
      <w:r>
        <w:rPr>
          <w:rFonts w:ascii="Verdana" w:eastAsia="Verdana" w:hAnsi="Verdana" w:cs="Verdana"/>
          <w:sz w:val="22"/>
          <w:szCs w:val="22"/>
        </w:rPr>
        <w:t>Creating Unit Test Cases and Conduction of code reviews and Unit Testing.</w:t>
      </w:r>
    </w:p>
    <w:p w:rsidR="00C66EC4" w:rsidRDefault="00C66EC4" w:rsidP="00D65DED">
      <w:pPr>
        <w:spacing w:before="38"/>
        <w:ind w:left="460"/>
        <w:rPr>
          <w:rFonts w:ascii="Verdana" w:eastAsia="Verdana" w:hAnsi="Verdana" w:cs="Verdana"/>
          <w:sz w:val="22"/>
          <w:szCs w:val="22"/>
        </w:rPr>
      </w:pPr>
    </w:p>
    <w:p w:rsidR="00D65DED" w:rsidRPr="001F744D" w:rsidRDefault="00304EB8" w:rsidP="00D65DED">
      <w:pPr>
        <w:spacing w:before="21"/>
        <w:rPr>
          <w:rFonts w:ascii="Verdana" w:eastAsia="Verdana" w:hAnsi="Verdana" w:cs="Verdana"/>
          <w:b/>
          <w:color w:val="365F91"/>
          <w:sz w:val="22"/>
          <w:szCs w:val="22"/>
          <w:u w:val="single"/>
        </w:rPr>
      </w:pPr>
      <w:r>
        <w:rPr>
          <w:rFonts w:ascii="Verdana" w:eastAsia="Verdana" w:hAnsi="Verdana" w:cs="Verdana"/>
          <w:b/>
          <w:color w:val="365F91"/>
          <w:sz w:val="22"/>
          <w:szCs w:val="22"/>
          <w:u w:val="single"/>
        </w:rPr>
        <w:t>Academic Qualifications:</w:t>
      </w:r>
    </w:p>
    <w:p w:rsidR="00D65DED" w:rsidRDefault="00D65DED" w:rsidP="00D65DED">
      <w:pPr>
        <w:spacing w:before="16" w:line="260" w:lineRule="exact"/>
        <w:rPr>
          <w:sz w:val="26"/>
          <w:szCs w:val="26"/>
        </w:rPr>
      </w:pPr>
    </w:p>
    <w:p w:rsidR="00D65DED" w:rsidRDefault="00304EB8" w:rsidP="00C66EC4">
      <w:pPr>
        <w:spacing w:line="276" w:lineRule="auto"/>
        <w:ind w:left="830"/>
        <w:rPr>
          <w:rFonts w:ascii="Verdana" w:eastAsia="Verdana" w:hAnsi="Verdana" w:cs="Verdana"/>
          <w:sz w:val="22"/>
          <w:szCs w:val="22"/>
        </w:rPr>
      </w:pPr>
      <w:r>
        <w:rPr>
          <w:rFonts w:ascii="DejaVu Sans" w:eastAsia="DejaVu Sans" w:hAnsi="DejaVu Sans" w:cs="DejaVu Sans"/>
          <w:sz w:val="22"/>
          <w:szCs w:val="22"/>
        </w:rPr>
        <w:t>✓</w:t>
      </w:r>
      <w:r>
        <w:rPr>
          <w:rFonts w:ascii="DejaVu Sans" w:eastAsia="DejaVu Sans" w:hAnsi="DejaVu Sans" w:cs="DejaVu Sans"/>
          <w:sz w:val="22"/>
          <w:szCs w:val="22"/>
        </w:rPr>
        <w:t xml:space="preserve">   </w:t>
      </w:r>
      <w:r>
        <w:rPr>
          <w:rFonts w:ascii="Verdana" w:eastAsia="Verdana" w:hAnsi="Verdana" w:cs="Verdana"/>
          <w:sz w:val="22"/>
          <w:szCs w:val="22"/>
        </w:rPr>
        <w:t>Master of Computer Science from Jawaharlal Nehru University around 75%.</w:t>
      </w:r>
    </w:p>
    <w:p w:rsidR="00D65DED" w:rsidRDefault="00304EB8" w:rsidP="00C66EC4">
      <w:pPr>
        <w:spacing w:line="276" w:lineRule="auto"/>
        <w:ind w:left="830"/>
        <w:rPr>
          <w:rFonts w:ascii="Verdana" w:eastAsia="Verdana" w:hAnsi="Verdana" w:cs="Verdana"/>
          <w:sz w:val="22"/>
          <w:szCs w:val="22"/>
        </w:rPr>
      </w:pPr>
      <w:r>
        <w:rPr>
          <w:rFonts w:ascii="DejaVu Sans" w:eastAsia="DejaVu Sans" w:hAnsi="DejaVu Sans" w:cs="DejaVu Sans"/>
          <w:sz w:val="22"/>
          <w:szCs w:val="22"/>
        </w:rPr>
        <w:t>✓</w:t>
      </w:r>
      <w:r>
        <w:rPr>
          <w:rFonts w:ascii="DejaVu Sans" w:eastAsia="DejaVu Sans" w:hAnsi="DejaVu Sans" w:cs="DejaVu Sans"/>
          <w:sz w:val="22"/>
          <w:szCs w:val="22"/>
        </w:rPr>
        <w:t xml:space="preserve">   </w:t>
      </w:r>
      <w:r>
        <w:rPr>
          <w:rFonts w:ascii="Verdana" w:eastAsia="Verdana" w:hAnsi="Verdana" w:cs="Verdana"/>
          <w:sz w:val="22"/>
          <w:szCs w:val="22"/>
        </w:rPr>
        <w:t xml:space="preserve">Bachelor of Computer Science from Jawaharlal Nehru </w:t>
      </w:r>
      <w:r>
        <w:rPr>
          <w:rFonts w:ascii="Verdana" w:eastAsia="Verdana" w:hAnsi="Verdana" w:cs="Verdana"/>
          <w:sz w:val="22"/>
          <w:szCs w:val="22"/>
        </w:rPr>
        <w:t>Universityaround72%.</w:t>
      </w:r>
    </w:p>
    <w:p w:rsidR="00D65DED" w:rsidRDefault="00304EB8" w:rsidP="00C66EC4">
      <w:pPr>
        <w:spacing w:line="276" w:lineRule="auto"/>
        <w:ind w:left="830"/>
        <w:rPr>
          <w:rFonts w:ascii="Verdana" w:eastAsia="Verdana" w:hAnsi="Verdana" w:cs="Verdana"/>
          <w:sz w:val="22"/>
          <w:szCs w:val="22"/>
        </w:rPr>
      </w:pPr>
      <w:r>
        <w:rPr>
          <w:rFonts w:ascii="DejaVu Sans" w:eastAsia="DejaVu Sans" w:hAnsi="DejaVu Sans" w:cs="DejaVu Sans"/>
          <w:sz w:val="22"/>
          <w:szCs w:val="22"/>
        </w:rPr>
        <w:t>✓</w:t>
      </w:r>
      <w:r>
        <w:rPr>
          <w:rFonts w:ascii="DejaVu Sans" w:eastAsia="DejaVu Sans" w:hAnsi="DejaVu Sans" w:cs="DejaVu Sans"/>
          <w:sz w:val="22"/>
          <w:szCs w:val="22"/>
        </w:rPr>
        <w:t xml:space="preserve">   </w:t>
      </w:r>
      <w:r>
        <w:rPr>
          <w:rFonts w:ascii="Verdana" w:eastAsia="Verdana" w:hAnsi="Verdana" w:cs="Verdana"/>
          <w:sz w:val="22"/>
          <w:szCs w:val="22"/>
        </w:rPr>
        <w:t>Intermediate from Board of Intermediate gaining around 66%.</w:t>
      </w:r>
    </w:p>
    <w:p w:rsidR="00D65DED" w:rsidRDefault="00304EB8" w:rsidP="00C66EC4">
      <w:pPr>
        <w:spacing w:line="276" w:lineRule="auto"/>
        <w:ind w:left="830"/>
        <w:rPr>
          <w:rFonts w:ascii="Verdana" w:eastAsia="Verdana" w:hAnsi="Verdana" w:cs="Verdana"/>
          <w:sz w:val="22"/>
          <w:szCs w:val="22"/>
        </w:rPr>
      </w:pPr>
      <w:r>
        <w:rPr>
          <w:rFonts w:ascii="DejaVu Sans" w:eastAsia="DejaVu Sans" w:hAnsi="DejaVu Sans" w:cs="DejaVu Sans"/>
          <w:sz w:val="22"/>
          <w:szCs w:val="22"/>
        </w:rPr>
        <w:t>✓</w:t>
      </w:r>
      <w:r>
        <w:rPr>
          <w:rFonts w:ascii="DejaVu Sans" w:eastAsia="DejaVu Sans" w:hAnsi="DejaVu Sans" w:cs="DejaVu Sans"/>
          <w:sz w:val="22"/>
          <w:szCs w:val="22"/>
        </w:rPr>
        <w:t xml:space="preserve">   </w:t>
      </w:r>
      <w:r>
        <w:rPr>
          <w:rFonts w:ascii="Verdana" w:eastAsia="Verdana" w:hAnsi="Verdana" w:cs="Verdana"/>
          <w:sz w:val="22"/>
          <w:szCs w:val="22"/>
        </w:rPr>
        <w:t>10</w:t>
      </w:r>
      <w:r>
        <w:rPr>
          <w:rFonts w:ascii="Verdana" w:eastAsia="Verdana" w:hAnsi="Verdana" w:cs="Verdana"/>
          <w:w w:val="99"/>
          <w:position w:val="8"/>
          <w:sz w:val="14"/>
          <w:szCs w:val="14"/>
        </w:rPr>
        <w:t>th</w:t>
      </w:r>
      <w:r>
        <w:rPr>
          <w:rFonts w:ascii="Verdana" w:eastAsia="Verdana" w:hAnsi="Verdana" w:cs="Verdana"/>
          <w:sz w:val="22"/>
          <w:szCs w:val="22"/>
        </w:rPr>
        <w:t>class from S.S.C board gaining around 83%.</w:t>
      </w:r>
    </w:p>
    <w:p w:rsidR="00476C57" w:rsidRDefault="00476C57" w:rsidP="00C66EC4">
      <w:pPr>
        <w:spacing w:line="276" w:lineRule="auto"/>
        <w:ind w:left="830"/>
        <w:rPr>
          <w:rFonts w:ascii="Verdana" w:eastAsia="Verdana" w:hAnsi="Verdana" w:cs="Verdana"/>
          <w:sz w:val="22"/>
          <w:szCs w:val="22"/>
        </w:rPr>
      </w:pPr>
    </w:p>
    <w:p w:rsidR="00476C57" w:rsidRDefault="00476C57" w:rsidP="00C66EC4">
      <w:pPr>
        <w:spacing w:line="276" w:lineRule="auto"/>
        <w:ind w:left="830"/>
        <w:rPr>
          <w:rFonts w:ascii="Verdana" w:eastAsia="Verdana" w:hAnsi="Verdana" w:cs="Verdana"/>
          <w:sz w:val="22"/>
          <w:szCs w:val="22"/>
        </w:rPr>
      </w:pPr>
    </w:p>
    <w:p w:rsidR="00476C57" w:rsidRDefault="00476C57" w:rsidP="00C66EC4">
      <w:pPr>
        <w:spacing w:line="276" w:lineRule="auto"/>
        <w:ind w:left="830"/>
        <w:rPr>
          <w:rFonts w:ascii="Verdana" w:eastAsia="Verdana" w:hAnsi="Verdana" w:cs="Verdana"/>
          <w:sz w:val="22"/>
          <w:szCs w:val="22"/>
        </w:rPr>
      </w:pPr>
    </w:p>
    <w:p w:rsidR="00476C57" w:rsidRDefault="00476C57" w:rsidP="00C66EC4">
      <w:pPr>
        <w:spacing w:line="276" w:lineRule="auto"/>
        <w:ind w:left="830"/>
        <w:rPr>
          <w:rFonts w:ascii="Verdana" w:eastAsia="Verdana" w:hAnsi="Verdana" w:cs="Verdana"/>
          <w:sz w:val="22"/>
          <w:szCs w:val="22"/>
        </w:rPr>
      </w:pPr>
    </w:p>
    <w:p w:rsidR="00476C57" w:rsidRDefault="00476C57" w:rsidP="00C66EC4">
      <w:pPr>
        <w:spacing w:line="276" w:lineRule="auto"/>
        <w:ind w:left="830"/>
        <w:rPr>
          <w:rFonts w:ascii="Verdana" w:eastAsia="Verdana" w:hAnsi="Verdana" w:cs="Verdana"/>
          <w:sz w:val="22"/>
          <w:szCs w:val="22"/>
        </w:rPr>
      </w:pPr>
    </w:p>
    <w:p w:rsidR="00C66EC4" w:rsidRDefault="00C66EC4" w:rsidP="00C66EC4">
      <w:pPr>
        <w:spacing w:line="276" w:lineRule="auto"/>
        <w:ind w:left="830"/>
        <w:rPr>
          <w:rFonts w:ascii="Verdana" w:eastAsia="Verdana" w:hAnsi="Verdana" w:cs="Verdana"/>
          <w:sz w:val="22"/>
          <w:szCs w:val="22"/>
        </w:rPr>
      </w:pPr>
    </w:p>
    <w:p w:rsidR="00C66EC4" w:rsidRDefault="00304EB8" w:rsidP="00C66EC4">
      <w:pPr>
        <w:ind w:right="485"/>
        <w:jc w:val="right"/>
        <w:rPr>
          <w:rFonts w:ascii="Verdana" w:eastAsia="Verdana" w:hAnsi="Verdana" w:cs="Verdana"/>
          <w:sz w:val="22"/>
          <w:szCs w:val="22"/>
        </w:rPr>
      </w:pPr>
      <w:r>
        <w:rPr>
          <w:rFonts w:ascii="Verdana" w:eastAsia="Verdana" w:hAnsi="Verdana" w:cs="Verdana"/>
          <w:b/>
          <w:sz w:val="22"/>
          <w:szCs w:val="22"/>
        </w:rPr>
        <w:t xml:space="preserve">   </w:t>
      </w:r>
      <w:r w:rsidR="004647CF">
        <w:rPr>
          <w:rFonts w:ascii="Verdana" w:eastAsia="Verdana" w:hAnsi="Verdana" w:cs="Verdana"/>
          <w:b/>
          <w:sz w:val="22"/>
          <w:szCs w:val="22"/>
        </w:rPr>
        <w:t xml:space="preserve">       </w:t>
      </w:r>
      <w:r>
        <w:rPr>
          <w:rFonts w:ascii="Verdana" w:eastAsia="Verdana" w:hAnsi="Verdana" w:cs="Verdana"/>
          <w:b/>
          <w:sz w:val="22"/>
          <w:szCs w:val="22"/>
        </w:rPr>
        <w:t xml:space="preserve">  S.Rajabrahmachary</w:t>
      </w:r>
    </w:p>
    <w:p w:rsidR="00C66EC4" w:rsidRDefault="00C66EC4" w:rsidP="00C66EC4">
      <w:pPr>
        <w:spacing w:line="276" w:lineRule="auto"/>
        <w:ind w:left="830"/>
        <w:rPr>
          <w:rFonts w:ascii="Verdana" w:eastAsia="Verdana" w:hAnsi="Verdana" w:cs="Verdana"/>
          <w:sz w:val="22"/>
          <w:szCs w:val="22"/>
        </w:rPr>
      </w:pPr>
    </w:p>
    <w:p w:rsidR="00D65DED" w:rsidRDefault="00D65DED" w:rsidP="00D65DED">
      <w:pPr>
        <w:spacing w:before="5" w:line="180" w:lineRule="exact"/>
        <w:rPr>
          <w:sz w:val="19"/>
          <w:szCs w:val="19"/>
        </w:rPr>
      </w:pPr>
    </w:p>
    <w:p w:rsidR="00D65DED" w:rsidRDefault="00D65DED" w:rsidP="00D65DED">
      <w:pPr>
        <w:spacing w:line="200" w:lineRule="exact"/>
      </w:pPr>
    </w:p>
    <w:p w:rsidR="00D65DED" w:rsidRDefault="00D65DED" w:rsidP="00D65DED">
      <w:pPr>
        <w:spacing w:line="200" w:lineRule="exact"/>
      </w:pPr>
    </w:p>
    <w:p w:rsidR="00D65DED" w:rsidRDefault="00D65DED" w:rsidP="00D65DED">
      <w:pPr>
        <w:spacing w:line="200" w:lineRule="exact"/>
      </w:pPr>
    </w:p>
    <w:p w:rsidR="00D65DED" w:rsidRDefault="00D65DED" w:rsidP="00D65DED">
      <w:pPr>
        <w:spacing w:before="38"/>
        <w:ind w:left="460"/>
        <w:rPr>
          <w:rFonts w:ascii="Verdana" w:eastAsia="Verdana" w:hAnsi="Verdana" w:cs="Verdana"/>
          <w:sz w:val="22"/>
          <w:szCs w:val="22"/>
        </w:rPr>
      </w:pPr>
    </w:p>
    <w:p w:rsidR="00D65DED" w:rsidRDefault="00D65DED" w:rsidP="001F744D">
      <w:pPr>
        <w:spacing w:before="38"/>
        <w:ind w:left="460"/>
        <w:rPr>
          <w:rFonts w:ascii="Verdana" w:eastAsia="Verdana" w:hAnsi="Verdana" w:cs="Verdana"/>
          <w:sz w:val="22"/>
          <w:szCs w:val="22"/>
        </w:rPr>
      </w:pPr>
    </w:p>
    <w:p w:rsidR="001F744D" w:rsidRDefault="001F744D" w:rsidP="001F744D">
      <w:pPr>
        <w:spacing w:before="5" w:line="100" w:lineRule="exact"/>
        <w:rPr>
          <w:sz w:val="10"/>
          <w:szCs w:val="10"/>
        </w:rPr>
      </w:pPr>
    </w:p>
    <w:p w:rsidR="001F744D" w:rsidRDefault="001F744D" w:rsidP="001F744D">
      <w:pPr>
        <w:spacing w:before="9"/>
        <w:ind w:left="100" w:right="74" w:firstLine="1622"/>
        <w:jc w:val="both"/>
        <w:rPr>
          <w:rFonts w:ascii="Verdana" w:eastAsia="Verdana" w:hAnsi="Verdana" w:cs="Verdana"/>
          <w:sz w:val="22"/>
          <w:szCs w:val="22"/>
        </w:rPr>
        <w:sectPr w:rsidR="001F744D">
          <w:headerReference w:type="default" r:id="rId10"/>
          <w:pgSz w:w="12240" w:h="15840"/>
          <w:pgMar w:top="1480" w:right="1320" w:bottom="280" w:left="1340" w:header="720" w:footer="720" w:gutter="0"/>
          <w:cols w:space="720"/>
        </w:sectPr>
      </w:pPr>
    </w:p>
    <w:p w:rsidR="002011A3" w:rsidRDefault="002011A3">
      <w:pPr>
        <w:spacing w:line="200" w:lineRule="exact"/>
      </w:pPr>
    </w:p>
    <w:p w:rsidR="002011A3" w:rsidRDefault="00145837">
      <w:pPr>
        <w:spacing w:before="18" w:line="220" w:lineRule="exact"/>
        <w:rPr>
          <w:sz w:val="22"/>
          <w:szCs w:val="22"/>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17" name="Picture 17" descr="https://rdxfootmark.naukri.com/v2/track/openCv?trackingInfo=e5cdf87c2562cdd8368f8b6a09dbee9d134f530e18705c4458440321091b5b58140c160118435d5f1b4d58515c424154181c084b281e0103030218425c5a0c51580f1b425c4c01090340281e0103100612455c5d0f4d584b50535a4f162e024b4340010d120213105b5c0c004d145c455715445a5c5d57421a081105431458090d074b100a12031753444f4a081e010303001243585a0e56481108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dxfootmark.naukri.com/v2/track/openCv?trackingInfo=e5cdf87c2562cdd8368f8b6a09dbee9d134f530e18705c4458440321091b5b58140c160118435d5f1b4d58515c424154181c084b281e0103030218425c5a0c51580f1b425c4c01090340281e0103100612455c5d0f4d584b50535a4f162e024b4340010d120213105b5c0c004d145c455715445a5c5d57421a081105431458090d074b100a12031753444f4a081e010303001243585a0e56481108034e6&amp;docType=docx"/>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2011A3" w:rsidSect="00AF3A22">
      <w:pgSz w:w="12240" w:h="15840"/>
      <w:pgMar w:top="138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EB8" w:rsidRDefault="00304EB8" w:rsidP="00145837">
      <w:r>
        <w:separator/>
      </w:r>
    </w:p>
  </w:endnote>
  <w:endnote w:type="continuationSeparator" w:id="0">
    <w:p w:rsidR="00304EB8" w:rsidRDefault="00304EB8" w:rsidP="00145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EB8" w:rsidRDefault="00304EB8" w:rsidP="00145837">
      <w:r>
        <w:separator/>
      </w:r>
    </w:p>
  </w:footnote>
  <w:footnote w:type="continuationSeparator" w:id="0">
    <w:p w:rsidR="00304EB8" w:rsidRDefault="00304EB8" w:rsidP="001458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837" w:rsidRDefault="00145837">
    <w:pPr>
      <w:pStyle w:val="Header"/>
    </w:pPr>
    <w:r>
      <w:rPr>
        <w:noProof/>
      </w:rPr>
      <w:drawing>
        <wp:inline distT="0" distB="0" distL="0" distR="0">
          <wp:extent cx="25527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2552700" cy="857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FA31D3"/>
    <w:multiLevelType w:val="multilevel"/>
    <w:tmpl w:val="35E284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1A3"/>
    <w:rsid w:val="00145837"/>
    <w:rsid w:val="001F744D"/>
    <w:rsid w:val="002011A3"/>
    <w:rsid w:val="002A4CD7"/>
    <w:rsid w:val="002D0CDF"/>
    <w:rsid w:val="002D765F"/>
    <w:rsid w:val="00304EB8"/>
    <w:rsid w:val="00314E24"/>
    <w:rsid w:val="00352E0E"/>
    <w:rsid w:val="003F6331"/>
    <w:rsid w:val="004647CF"/>
    <w:rsid w:val="00476C57"/>
    <w:rsid w:val="005A0098"/>
    <w:rsid w:val="00650533"/>
    <w:rsid w:val="00697650"/>
    <w:rsid w:val="00741447"/>
    <w:rsid w:val="00853B56"/>
    <w:rsid w:val="009770D3"/>
    <w:rsid w:val="009D69C0"/>
    <w:rsid w:val="00AA5404"/>
    <w:rsid w:val="00AF3A22"/>
    <w:rsid w:val="00BB6129"/>
    <w:rsid w:val="00BC3927"/>
    <w:rsid w:val="00C66EC4"/>
    <w:rsid w:val="00D06CD0"/>
    <w:rsid w:val="00D65DED"/>
    <w:rsid w:val="00DE004B"/>
    <w:rsid w:val="00E53028"/>
    <w:rsid w:val="00E71A1C"/>
    <w:rsid w:val="00F53329"/>
    <w:rsid w:val="00F611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650533"/>
    <w:rPr>
      <w:color w:val="0000FF" w:themeColor="hyperlink"/>
      <w:u w:val="single"/>
    </w:rPr>
  </w:style>
  <w:style w:type="paragraph" w:styleId="NormalWeb">
    <w:name w:val="Normal (Web)"/>
    <w:basedOn w:val="Normal"/>
    <w:uiPriority w:val="99"/>
    <w:unhideWhenUsed/>
    <w:rsid w:val="005A0098"/>
    <w:pPr>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145837"/>
    <w:pPr>
      <w:tabs>
        <w:tab w:val="center" w:pos="4680"/>
        <w:tab w:val="right" w:pos="9360"/>
      </w:tabs>
    </w:pPr>
  </w:style>
  <w:style w:type="character" w:customStyle="1" w:styleId="HeaderChar">
    <w:name w:val="Header Char"/>
    <w:basedOn w:val="DefaultParagraphFont"/>
    <w:link w:val="Header"/>
    <w:uiPriority w:val="99"/>
    <w:rsid w:val="00145837"/>
  </w:style>
  <w:style w:type="paragraph" w:styleId="Footer">
    <w:name w:val="footer"/>
    <w:basedOn w:val="Normal"/>
    <w:link w:val="FooterChar"/>
    <w:uiPriority w:val="99"/>
    <w:unhideWhenUsed/>
    <w:rsid w:val="00145837"/>
    <w:pPr>
      <w:tabs>
        <w:tab w:val="center" w:pos="4680"/>
        <w:tab w:val="right" w:pos="9360"/>
      </w:tabs>
    </w:pPr>
  </w:style>
  <w:style w:type="character" w:customStyle="1" w:styleId="FooterChar">
    <w:name w:val="Footer Char"/>
    <w:basedOn w:val="DefaultParagraphFont"/>
    <w:link w:val="Footer"/>
    <w:uiPriority w:val="99"/>
    <w:rsid w:val="00145837"/>
  </w:style>
  <w:style w:type="paragraph" w:styleId="BalloonText">
    <w:name w:val="Balloon Text"/>
    <w:basedOn w:val="Normal"/>
    <w:link w:val="BalloonTextChar"/>
    <w:uiPriority w:val="99"/>
    <w:semiHidden/>
    <w:unhideWhenUsed/>
    <w:rsid w:val="00145837"/>
    <w:rPr>
      <w:rFonts w:ascii="Tahoma" w:hAnsi="Tahoma" w:cs="Tahoma"/>
      <w:sz w:val="16"/>
      <w:szCs w:val="16"/>
    </w:rPr>
  </w:style>
  <w:style w:type="character" w:customStyle="1" w:styleId="BalloonTextChar">
    <w:name w:val="Balloon Text Char"/>
    <w:basedOn w:val="DefaultParagraphFont"/>
    <w:link w:val="BalloonText"/>
    <w:uiPriority w:val="99"/>
    <w:semiHidden/>
    <w:rsid w:val="001458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650533"/>
    <w:rPr>
      <w:color w:val="0000FF" w:themeColor="hyperlink"/>
      <w:u w:val="single"/>
    </w:rPr>
  </w:style>
  <w:style w:type="paragraph" w:styleId="NormalWeb">
    <w:name w:val="Normal (Web)"/>
    <w:basedOn w:val="Normal"/>
    <w:uiPriority w:val="99"/>
    <w:unhideWhenUsed/>
    <w:rsid w:val="005A0098"/>
    <w:pPr>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145837"/>
    <w:pPr>
      <w:tabs>
        <w:tab w:val="center" w:pos="4680"/>
        <w:tab w:val="right" w:pos="9360"/>
      </w:tabs>
    </w:pPr>
  </w:style>
  <w:style w:type="character" w:customStyle="1" w:styleId="HeaderChar">
    <w:name w:val="Header Char"/>
    <w:basedOn w:val="DefaultParagraphFont"/>
    <w:link w:val="Header"/>
    <w:uiPriority w:val="99"/>
    <w:rsid w:val="00145837"/>
  </w:style>
  <w:style w:type="paragraph" w:styleId="Footer">
    <w:name w:val="footer"/>
    <w:basedOn w:val="Normal"/>
    <w:link w:val="FooterChar"/>
    <w:uiPriority w:val="99"/>
    <w:unhideWhenUsed/>
    <w:rsid w:val="00145837"/>
    <w:pPr>
      <w:tabs>
        <w:tab w:val="center" w:pos="4680"/>
        <w:tab w:val="right" w:pos="9360"/>
      </w:tabs>
    </w:pPr>
  </w:style>
  <w:style w:type="character" w:customStyle="1" w:styleId="FooterChar">
    <w:name w:val="Footer Char"/>
    <w:basedOn w:val="DefaultParagraphFont"/>
    <w:link w:val="Footer"/>
    <w:uiPriority w:val="99"/>
    <w:rsid w:val="00145837"/>
  </w:style>
  <w:style w:type="paragraph" w:styleId="BalloonText">
    <w:name w:val="Balloon Text"/>
    <w:basedOn w:val="Normal"/>
    <w:link w:val="BalloonTextChar"/>
    <w:uiPriority w:val="99"/>
    <w:semiHidden/>
    <w:unhideWhenUsed/>
    <w:rsid w:val="00145837"/>
    <w:rPr>
      <w:rFonts w:ascii="Tahoma" w:hAnsi="Tahoma" w:cs="Tahoma"/>
      <w:sz w:val="16"/>
      <w:szCs w:val="16"/>
    </w:rPr>
  </w:style>
  <w:style w:type="character" w:customStyle="1" w:styleId="BalloonTextChar">
    <w:name w:val="Balloon Text Char"/>
    <w:basedOn w:val="DefaultParagraphFont"/>
    <w:link w:val="BalloonText"/>
    <w:uiPriority w:val="99"/>
    <w:semiHidden/>
    <w:rsid w:val="001458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s://rdxfootmark.naukri.com/v2/track/openCv?trackingInfo=e5cdf87c2562cdd8368f8b6a09dbee9d134f530e18705c4458440321091b5b58140c160118435d5f1b4d58515c424154181c084b281e0103030218425c5a0c51580f1b425c4c01090340281e0103100612455c5d0f4d584b50535a4f162e024b4340010d120213105b5c0c004d145c455715445a5c5d57421a081105431458090d074b100a12031753444f4a081e010303001243585a0e56481108034e6&amp;docType=docx" TargetMode="Externa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aja.chari199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9DAD-F1D6-42D3-A969-9C75AA00F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user5</dc:creator>
  <cp:lastModifiedBy>usr</cp:lastModifiedBy>
  <cp:revision>2</cp:revision>
  <dcterms:created xsi:type="dcterms:W3CDTF">2019-04-20T08:16:00Z</dcterms:created>
  <dcterms:modified xsi:type="dcterms:W3CDTF">2019-04-20T08:16:00Z</dcterms:modified>
</cp:coreProperties>
</file>